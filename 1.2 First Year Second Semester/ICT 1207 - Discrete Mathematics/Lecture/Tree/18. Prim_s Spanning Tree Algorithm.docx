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151A" w:rsidRPr="00251B37" w:rsidRDefault="007A151A" w:rsidP="00251B37">
      <w:pPr>
        <w:pStyle w:val="Heading1"/>
        <w:spacing w:before="0" w:line="240" w:lineRule="auto"/>
        <w:ind w:right="48"/>
        <w:jc w:val="center"/>
        <w:rPr>
          <w:rFonts w:ascii="Verdana" w:hAnsi="Verdana"/>
          <w:bCs w:val="0"/>
          <w:color w:val="auto"/>
          <w:spacing w:val="-15"/>
        </w:rPr>
      </w:pPr>
      <w:r w:rsidRPr="00251B37">
        <w:rPr>
          <w:rFonts w:ascii="Verdana" w:hAnsi="Verdana"/>
          <w:bCs w:val="0"/>
          <w:color w:val="auto"/>
          <w:spacing w:val="-15"/>
        </w:rPr>
        <w:t>Prim's Spanning Tree Algorithm</w:t>
      </w:r>
    </w:p>
    <w:p w:rsidR="00251B37" w:rsidRPr="00251B37" w:rsidRDefault="00251B37" w:rsidP="00251B37">
      <w:pPr>
        <w:spacing w:after="0" w:line="240" w:lineRule="auto"/>
        <w:jc w:val="center"/>
        <w:rPr>
          <w:rFonts w:ascii="Verdana" w:hAnsi="Verdana"/>
          <w:b/>
          <w:sz w:val="28"/>
          <w:szCs w:val="28"/>
        </w:rPr>
      </w:pPr>
      <w:r w:rsidRPr="00251B37">
        <w:rPr>
          <w:rFonts w:ascii="Verdana" w:hAnsi="Verdana"/>
          <w:b/>
          <w:sz w:val="28"/>
          <w:szCs w:val="28"/>
        </w:rPr>
        <w:t>For</w:t>
      </w:r>
    </w:p>
    <w:p w:rsidR="00251B37" w:rsidRPr="00251B37" w:rsidRDefault="00251B37" w:rsidP="00251B37">
      <w:pPr>
        <w:spacing w:after="0" w:line="240" w:lineRule="auto"/>
        <w:jc w:val="center"/>
        <w:rPr>
          <w:rFonts w:ascii="Verdana" w:hAnsi="Verdana"/>
          <w:b/>
          <w:sz w:val="28"/>
          <w:szCs w:val="28"/>
        </w:rPr>
      </w:pPr>
      <w:proofErr w:type="gramStart"/>
      <w:r w:rsidRPr="00251B37">
        <w:rPr>
          <w:rFonts w:ascii="Verdana" w:hAnsi="Verdana" w:cs="Segoe UI"/>
          <w:b/>
          <w:sz w:val="28"/>
          <w:szCs w:val="28"/>
          <w:shd w:val="clear" w:color="auto" w:fill="FFFFFF"/>
        </w:rPr>
        <w:t>minimum</w:t>
      </w:r>
      <w:proofErr w:type="gramEnd"/>
      <w:r w:rsidRPr="00251B37">
        <w:rPr>
          <w:rFonts w:ascii="Verdana" w:hAnsi="Verdana" w:cs="Segoe UI"/>
          <w:b/>
          <w:sz w:val="28"/>
          <w:szCs w:val="28"/>
          <w:shd w:val="clear" w:color="auto" w:fill="FFFFFF"/>
        </w:rPr>
        <w:t xml:space="preserve"> spanning tree</w:t>
      </w:r>
    </w:p>
    <w:p w:rsidR="00F009A4" w:rsidRDefault="00F009A4" w:rsidP="00F64BA8">
      <w:p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Times New Roman"/>
          <w:color w:val="000000"/>
          <w:sz w:val="27"/>
          <w:szCs w:val="27"/>
        </w:rPr>
      </w:pPr>
    </w:p>
    <w:p w:rsidR="00AF79E7" w:rsidRDefault="00B70A2D" w:rsidP="00AF79E7">
      <w:pPr>
        <w:spacing w:after="0" w:line="240" w:lineRule="auto"/>
        <w:rPr>
          <w:rFonts w:ascii="Segoe UI" w:hAnsi="Segoe UI" w:cs="Segoe UI"/>
          <w:sz w:val="21"/>
          <w:szCs w:val="21"/>
          <w:shd w:val="clear" w:color="auto" w:fill="FFFFFF"/>
        </w:rPr>
      </w:pPr>
      <w:r w:rsidRPr="00787689">
        <w:rPr>
          <w:rFonts w:ascii="Segoe UI" w:hAnsi="Segoe UI" w:cs="Segoe UI"/>
          <w:sz w:val="21"/>
          <w:szCs w:val="21"/>
          <w:shd w:val="clear" w:color="auto" w:fill="FFFFFF"/>
        </w:rPr>
        <w:t>Prim's algorithm is a greedy algorithm that finds a minimum spanning tree for a connected weighted undirected graph.</w:t>
      </w:r>
      <w:r w:rsidRPr="00787689">
        <w:rPr>
          <w:rFonts w:ascii="Segoe UI" w:hAnsi="Segoe UI" w:cs="Segoe UI"/>
          <w:sz w:val="21"/>
          <w:szCs w:val="21"/>
        </w:rPr>
        <w:br/>
      </w:r>
    </w:p>
    <w:p w:rsidR="00AF79E7" w:rsidRDefault="00B70A2D" w:rsidP="00AF79E7">
      <w:pPr>
        <w:spacing w:after="0" w:line="240" w:lineRule="auto"/>
        <w:rPr>
          <w:rFonts w:ascii="Segoe UI" w:hAnsi="Segoe UI" w:cs="Segoe UI"/>
          <w:sz w:val="21"/>
          <w:szCs w:val="21"/>
          <w:shd w:val="clear" w:color="auto" w:fill="FFFFFF"/>
        </w:rPr>
      </w:pPr>
      <w:r w:rsidRPr="00787689">
        <w:rPr>
          <w:rFonts w:ascii="Segoe UI" w:hAnsi="Segoe UI" w:cs="Segoe UI"/>
          <w:sz w:val="21"/>
          <w:szCs w:val="21"/>
          <w:shd w:val="clear" w:color="auto" w:fill="FFFFFF"/>
        </w:rPr>
        <w:t>It finds a subset of the edges that forms a tree that includes every vertex, where the total weight of all the edges in the tree is minimized.</w:t>
      </w:r>
      <w:r w:rsidRPr="00787689">
        <w:rPr>
          <w:rFonts w:ascii="Segoe UI" w:hAnsi="Segoe UI" w:cs="Segoe UI"/>
          <w:sz w:val="21"/>
          <w:szCs w:val="21"/>
        </w:rPr>
        <w:br/>
      </w:r>
    </w:p>
    <w:p w:rsidR="00AF79E7" w:rsidRDefault="00B70A2D" w:rsidP="00AF79E7">
      <w:pPr>
        <w:spacing w:after="0" w:line="240" w:lineRule="auto"/>
        <w:rPr>
          <w:rFonts w:ascii="Segoe UI" w:hAnsi="Segoe UI" w:cs="Segoe UI"/>
          <w:sz w:val="36"/>
          <w:szCs w:val="36"/>
        </w:rPr>
      </w:pPr>
      <w:r w:rsidRPr="00787689">
        <w:rPr>
          <w:rFonts w:ascii="Segoe UI" w:hAnsi="Segoe UI" w:cs="Segoe UI"/>
          <w:sz w:val="21"/>
          <w:szCs w:val="21"/>
          <w:shd w:val="clear" w:color="auto" w:fill="FFFFFF"/>
        </w:rPr>
        <w:t xml:space="preserve">This algorithm is directly based on the </w:t>
      </w:r>
      <w:proofErr w:type="gramStart"/>
      <w:r w:rsidRPr="00787689">
        <w:rPr>
          <w:rFonts w:ascii="Segoe UI" w:hAnsi="Segoe UI" w:cs="Segoe UI"/>
          <w:sz w:val="21"/>
          <w:szCs w:val="21"/>
          <w:shd w:val="clear" w:color="auto" w:fill="FFFFFF"/>
        </w:rPr>
        <w:t>MST(</w:t>
      </w:r>
      <w:proofErr w:type="gramEnd"/>
      <w:r w:rsidRPr="00787689">
        <w:rPr>
          <w:rFonts w:ascii="Segoe UI" w:hAnsi="Segoe UI" w:cs="Segoe UI"/>
          <w:sz w:val="21"/>
          <w:szCs w:val="21"/>
          <w:shd w:val="clear" w:color="auto" w:fill="FFFFFF"/>
        </w:rPr>
        <w:t xml:space="preserve"> minimum spanning tree) property.</w:t>
      </w:r>
      <w:r w:rsidRPr="00787689">
        <w:rPr>
          <w:rFonts w:ascii="Segoe UI" w:hAnsi="Segoe UI" w:cs="Segoe UI"/>
          <w:sz w:val="21"/>
          <w:szCs w:val="21"/>
        </w:rPr>
        <w:br/>
      </w:r>
    </w:p>
    <w:p w:rsidR="00B70A2D" w:rsidRPr="00787689" w:rsidRDefault="00B70A2D" w:rsidP="00AF79E7">
      <w:pPr>
        <w:spacing w:after="0" w:line="240" w:lineRule="auto"/>
        <w:rPr>
          <w:rFonts w:ascii="Segoe UI" w:hAnsi="Segoe UI" w:cs="Segoe UI"/>
          <w:b/>
          <w:bCs/>
          <w:sz w:val="36"/>
          <w:szCs w:val="36"/>
        </w:rPr>
      </w:pPr>
      <w:r w:rsidRPr="00787689">
        <w:rPr>
          <w:rFonts w:ascii="Segoe UI" w:hAnsi="Segoe UI" w:cs="Segoe UI"/>
          <w:sz w:val="36"/>
          <w:szCs w:val="36"/>
        </w:rPr>
        <w:t>Example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"/>
        <w:gridCol w:w="6"/>
      </w:tblGrid>
      <w:tr w:rsidR="00787689" w:rsidRPr="00787689" w:rsidTr="00581546">
        <w:trPr>
          <w:jc w:val="center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0A2D" w:rsidRPr="00787689" w:rsidRDefault="00B70A2D" w:rsidP="00AF79E7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0A2D" w:rsidRPr="00787689" w:rsidRDefault="00B70A2D" w:rsidP="00AF79E7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787689" w:rsidRPr="00787689" w:rsidTr="00581546">
        <w:trPr>
          <w:jc w:val="center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0A2D" w:rsidRPr="00787689" w:rsidRDefault="00B70A2D">
            <w:pPr>
              <w:spacing w:before="100" w:beforeAutospacing="1" w:after="100" w:afterAutospacing="1"/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0A2D" w:rsidRPr="00787689" w:rsidRDefault="00B70A2D">
            <w:pPr>
              <w:spacing w:before="100" w:beforeAutospacing="1" w:after="100" w:afterAutospacing="1"/>
              <w:rPr>
                <w:sz w:val="24"/>
                <w:szCs w:val="24"/>
              </w:rPr>
            </w:pPr>
          </w:p>
        </w:tc>
      </w:tr>
    </w:tbl>
    <w:p w:rsidR="00B70A2D" w:rsidRPr="00787689" w:rsidRDefault="00581546" w:rsidP="00581546">
      <w:pPr>
        <w:spacing w:after="0" w:line="240" w:lineRule="auto"/>
        <w:jc w:val="center"/>
      </w:pPr>
      <w:r>
        <w:rPr>
          <w:noProof/>
        </w:rPr>
        <w:drawing>
          <wp:inline distT="0" distB="0" distL="0" distR="0">
            <wp:extent cx="3847465" cy="22948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7465" cy="2294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5218" w:rsidRDefault="00C95218" w:rsidP="00B70A2D">
      <w:pPr>
        <w:pStyle w:val="Heading4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auto"/>
          <w:sz w:val="27"/>
          <w:szCs w:val="27"/>
        </w:rPr>
      </w:pPr>
    </w:p>
    <w:p w:rsidR="00B70A2D" w:rsidRPr="00C95218" w:rsidRDefault="00B70A2D" w:rsidP="00B70A2D">
      <w:pPr>
        <w:pStyle w:val="Heading4"/>
        <w:shd w:val="clear" w:color="auto" w:fill="FFFFFF"/>
        <w:spacing w:before="150" w:after="150"/>
        <w:rPr>
          <w:rFonts w:ascii="Segoe UI" w:hAnsi="Segoe UI" w:cs="Segoe UI"/>
          <w:bCs w:val="0"/>
          <w:i w:val="0"/>
          <w:color w:val="auto"/>
          <w:sz w:val="27"/>
          <w:szCs w:val="27"/>
        </w:rPr>
      </w:pPr>
      <w:r w:rsidRPr="00C95218">
        <w:rPr>
          <w:rFonts w:ascii="Segoe UI" w:hAnsi="Segoe UI" w:cs="Segoe UI"/>
          <w:bCs w:val="0"/>
          <w:i w:val="0"/>
          <w:color w:val="auto"/>
          <w:sz w:val="27"/>
          <w:szCs w:val="27"/>
        </w:rPr>
        <w:t>Procedure for finding Minimum Spanning Tree</w:t>
      </w:r>
    </w:p>
    <w:p w:rsidR="00B70A2D" w:rsidRDefault="00B70A2D" w:rsidP="002A37D4">
      <w:pPr>
        <w:rPr>
          <w:rFonts w:ascii="Segoe UI" w:hAnsi="Segoe UI" w:cs="Segoe UI"/>
          <w:b/>
          <w:bCs/>
          <w:sz w:val="21"/>
          <w:szCs w:val="21"/>
          <w:shd w:val="clear" w:color="auto" w:fill="FFFFFF"/>
        </w:rPr>
      </w:pPr>
      <w:r w:rsidRPr="00787689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Step1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"/>
        <w:gridCol w:w="780"/>
      </w:tblGrid>
      <w:tr w:rsidR="00787689" w:rsidRPr="00787689" w:rsidTr="00B70A2D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6"/>
              <w:gridCol w:w="6"/>
              <w:gridCol w:w="6"/>
              <w:gridCol w:w="6"/>
              <w:gridCol w:w="6"/>
              <w:gridCol w:w="6"/>
            </w:tblGrid>
            <w:tr w:rsidR="00787689" w:rsidRPr="00787689" w:rsidTr="008E2388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B70A2D" w:rsidRPr="00787689" w:rsidRDefault="00B70A2D" w:rsidP="002A37D4">
                  <w:pPr>
                    <w:spacing w:before="100" w:beforeAutospacing="1" w:after="100" w:afterAutospacing="1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B70A2D" w:rsidRPr="00787689" w:rsidRDefault="00B70A2D" w:rsidP="002A37D4">
                  <w:pPr>
                    <w:spacing w:before="100" w:beforeAutospacing="1" w:after="100" w:afterAutospacing="1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B70A2D" w:rsidRPr="00787689" w:rsidRDefault="00B70A2D" w:rsidP="002A37D4">
                  <w:pPr>
                    <w:spacing w:before="100" w:beforeAutospacing="1" w:after="100" w:afterAutospacing="1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B70A2D" w:rsidRPr="00787689" w:rsidRDefault="00B70A2D" w:rsidP="002A37D4">
                  <w:pPr>
                    <w:spacing w:before="100" w:beforeAutospacing="1" w:after="100" w:afterAutospacing="1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B70A2D" w:rsidRPr="00787689" w:rsidRDefault="00B70A2D" w:rsidP="002A37D4">
                  <w:pPr>
                    <w:spacing w:before="100" w:beforeAutospacing="1" w:after="100" w:afterAutospacing="1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B70A2D" w:rsidRPr="00787689" w:rsidRDefault="00B70A2D" w:rsidP="002A37D4">
                  <w:pPr>
                    <w:spacing w:before="100" w:beforeAutospacing="1" w:after="100" w:afterAutospacing="1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B70A2D" w:rsidRPr="00787689" w:rsidRDefault="00B70A2D" w:rsidP="002A37D4">
                  <w:pPr>
                    <w:spacing w:before="100" w:beforeAutospacing="1" w:after="100" w:afterAutospacing="1"/>
                    <w:rPr>
                      <w:sz w:val="24"/>
                      <w:szCs w:val="24"/>
                    </w:rPr>
                  </w:pPr>
                </w:p>
              </w:tc>
            </w:tr>
            <w:tr w:rsidR="00787689" w:rsidRPr="00787689" w:rsidTr="008E2388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B70A2D" w:rsidRPr="00787689" w:rsidRDefault="00B70A2D" w:rsidP="002A37D4">
                  <w:pPr>
                    <w:spacing w:before="100" w:beforeAutospacing="1" w:after="100" w:afterAutospacing="1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B70A2D" w:rsidRPr="00787689" w:rsidRDefault="00B70A2D" w:rsidP="002A37D4">
                  <w:pPr>
                    <w:spacing w:before="100" w:beforeAutospacing="1" w:after="100" w:afterAutospacing="1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B70A2D" w:rsidRPr="00787689" w:rsidRDefault="00B70A2D" w:rsidP="002A37D4">
                  <w:pPr>
                    <w:spacing w:before="100" w:beforeAutospacing="1" w:after="100" w:afterAutospacing="1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B70A2D" w:rsidRPr="00787689" w:rsidRDefault="00B70A2D" w:rsidP="002A37D4">
                  <w:pPr>
                    <w:spacing w:before="100" w:beforeAutospacing="1" w:after="100" w:afterAutospacing="1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B70A2D" w:rsidRPr="00787689" w:rsidRDefault="00B70A2D" w:rsidP="002A37D4">
                  <w:pPr>
                    <w:spacing w:before="100" w:beforeAutospacing="1" w:after="100" w:afterAutospacing="1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B70A2D" w:rsidRPr="00787689" w:rsidRDefault="00B70A2D" w:rsidP="002A37D4">
                  <w:pPr>
                    <w:spacing w:before="100" w:beforeAutospacing="1" w:after="100" w:afterAutospacing="1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B70A2D" w:rsidRPr="00787689" w:rsidRDefault="00B70A2D" w:rsidP="002A37D4">
                  <w:pPr>
                    <w:spacing w:before="100" w:beforeAutospacing="1" w:after="100" w:afterAutospacing="1"/>
                    <w:rPr>
                      <w:sz w:val="24"/>
                      <w:szCs w:val="24"/>
                    </w:rPr>
                  </w:pPr>
                </w:p>
              </w:tc>
            </w:tr>
            <w:tr w:rsidR="00787689" w:rsidRPr="00787689" w:rsidTr="008E2388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B70A2D" w:rsidRPr="00787689" w:rsidRDefault="00B70A2D" w:rsidP="002A37D4">
                  <w:pPr>
                    <w:spacing w:before="100" w:beforeAutospacing="1" w:after="100" w:afterAutospacing="1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B70A2D" w:rsidRPr="00787689" w:rsidRDefault="00B70A2D" w:rsidP="002A37D4">
                  <w:pPr>
                    <w:spacing w:before="100" w:beforeAutospacing="1" w:after="100" w:afterAutospacing="1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B70A2D" w:rsidRPr="00787689" w:rsidRDefault="00B70A2D" w:rsidP="002A37D4">
                  <w:pPr>
                    <w:spacing w:before="100" w:beforeAutospacing="1" w:after="100" w:afterAutospacing="1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B70A2D" w:rsidRPr="00787689" w:rsidRDefault="00B70A2D" w:rsidP="002A37D4">
                  <w:pPr>
                    <w:spacing w:before="100" w:beforeAutospacing="1" w:after="100" w:afterAutospacing="1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B70A2D" w:rsidRPr="00787689" w:rsidRDefault="00B70A2D" w:rsidP="002A37D4">
                  <w:pPr>
                    <w:spacing w:before="100" w:beforeAutospacing="1" w:after="100" w:afterAutospacing="1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B70A2D" w:rsidRPr="00787689" w:rsidRDefault="00B70A2D" w:rsidP="002A37D4">
                  <w:pPr>
                    <w:spacing w:before="100" w:beforeAutospacing="1" w:after="100" w:afterAutospacing="1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B70A2D" w:rsidRPr="00787689" w:rsidRDefault="00B70A2D" w:rsidP="002A37D4">
                  <w:pPr>
                    <w:spacing w:before="100" w:beforeAutospacing="1" w:after="100" w:afterAutospacing="1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B70A2D" w:rsidRPr="00787689" w:rsidRDefault="00B70A2D" w:rsidP="002A37D4">
            <w:pPr>
              <w:spacing w:before="100" w:beforeAutospacing="1" w:after="100" w:afterAutospacing="1"/>
              <w:rPr>
                <w:rFonts w:ascii="Segoe UI" w:hAnsi="Segoe UI" w:cs="Segoe UI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70A2D" w:rsidRPr="00787689" w:rsidRDefault="00B70A2D" w:rsidP="002A37D4">
            <w:pPr>
              <w:spacing w:before="100" w:beforeAutospacing="1" w:after="100" w:afterAutospacing="1"/>
              <w:rPr>
                <w:rFonts w:ascii="Segoe UI" w:hAnsi="Segoe UI" w:cs="Segoe UI"/>
                <w:sz w:val="21"/>
                <w:szCs w:val="21"/>
              </w:rPr>
            </w:pPr>
            <w:r w:rsidRPr="00787689">
              <w:rPr>
                <w:rFonts w:ascii="Segoe UI" w:hAnsi="Segoe UI" w:cs="Segoe UI"/>
                <w:noProof/>
                <w:sz w:val="21"/>
                <w:szCs w:val="21"/>
              </w:rPr>
              <w:drawing>
                <wp:inline distT="0" distB="0" distL="0" distR="0" wp14:anchorId="660CCEF1" wp14:editId="146BEAEA">
                  <wp:extent cx="490447" cy="1222549"/>
                  <wp:effectExtent l="0" t="0" r="5080" b="0"/>
                  <wp:docPr id="7" name="Picture 7" descr="http://scanftree.com/Data_Structure/step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scanftree.com/Data_Structure/step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2788" cy="12283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27E6B" w:rsidRDefault="00A27E6B" w:rsidP="002A37D4">
      <w:pPr>
        <w:rPr>
          <w:rFonts w:ascii="Segoe UI" w:hAnsi="Segoe UI" w:cs="Segoe UI"/>
          <w:b/>
          <w:bCs/>
          <w:sz w:val="21"/>
          <w:szCs w:val="21"/>
          <w:shd w:val="clear" w:color="auto" w:fill="FFFFFF"/>
        </w:rPr>
      </w:pPr>
    </w:p>
    <w:p w:rsidR="00A27E6B" w:rsidRDefault="00A27E6B" w:rsidP="002A37D4">
      <w:pPr>
        <w:rPr>
          <w:rFonts w:ascii="Segoe UI" w:hAnsi="Segoe UI" w:cs="Segoe UI"/>
          <w:b/>
          <w:bCs/>
          <w:sz w:val="21"/>
          <w:szCs w:val="21"/>
          <w:shd w:val="clear" w:color="auto" w:fill="FFFFFF"/>
        </w:rPr>
      </w:pPr>
    </w:p>
    <w:p w:rsidR="00B70A2D" w:rsidRPr="00787689" w:rsidRDefault="00B70A2D" w:rsidP="002A37D4">
      <w:r w:rsidRPr="00787689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Step2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"/>
        <w:gridCol w:w="1680"/>
      </w:tblGrid>
      <w:tr w:rsidR="00787689" w:rsidRPr="00787689" w:rsidTr="00B70A2D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6"/>
              <w:gridCol w:w="6"/>
              <w:gridCol w:w="6"/>
              <w:gridCol w:w="6"/>
              <w:gridCol w:w="6"/>
              <w:gridCol w:w="6"/>
            </w:tblGrid>
            <w:tr w:rsidR="00787689" w:rsidRPr="00787689" w:rsidTr="008E2388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B70A2D" w:rsidRPr="00787689" w:rsidRDefault="00B70A2D" w:rsidP="002A37D4">
                  <w:pPr>
                    <w:spacing w:before="100" w:beforeAutospacing="1" w:after="100" w:afterAutospacing="1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B70A2D" w:rsidRPr="00787689" w:rsidRDefault="00B70A2D" w:rsidP="002A37D4">
                  <w:pPr>
                    <w:spacing w:before="100" w:beforeAutospacing="1" w:after="100" w:afterAutospacing="1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B70A2D" w:rsidRPr="00787689" w:rsidRDefault="00B70A2D" w:rsidP="002A37D4">
                  <w:pPr>
                    <w:spacing w:before="100" w:beforeAutospacing="1" w:after="100" w:afterAutospacing="1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B70A2D" w:rsidRPr="00787689" w:rsidRDefault="00B70A2D" w:rsidP="002A37D4">
                  <w:pPr>
                    <w:spacing w:before="100" w:beforeAutospacing="1" w:after="100" w:afterAutospacing="1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B70A2D" w:rsidRPr="00787689" w:rsidRDefault="00B70A2D" w:rsidP="002A37D4">
                  <w:pPr>
                    <w:spacing w:before="100" w:beforeAutospacing="1" w:after="100" w:afterAutospacing="1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B70A2D" w:rsidRPr="00787689" w:rsidRDefault="00B70A2D" w:rsidP="002A37D4">
                  <w:pPr>
                    <w:spacing w:before="100" w:beforeAutospacing="1" w:after="100" w:afterAutospacing="1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B70A2D" w:rsidRPr="00787689" w:rsidRDefault="00B70A2D" w:rsidP="002A37D4">
                  <w:pPr>
                    <w:spacing w:before="100" w:beforeAutospacing="1" w:after="100" w:afterAutospacing="1"/>
                    <w:rPr>
                      <w:sz w:val="24"/>
                      <w:szCs w:val="24"/>
                    </w:rPr>
                  </w:pPr>
                </w:p>
              </w:tc>
            </w:tr>
            <w:tr w:rsidR="00787689" w:rsidRPr="00787689" w:rsidTr="008E2388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B70A2D" w:rsidRPr="00787689" w:rsidRDefault="00B70A2D" w:rsidP="002A37D4">
                  <w:pPr>
                    <w:spacing w:before="100" w:beforeAutospacing="1" w:after="100" w:afterAutospacing="1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B70A2D" w:rsidRPr="00787689" w:rsidRDefault="00B70A2D" w:rsidP="002A37D4">
                  <w:pPr>
                    <w:spacing w:before="100" w:beforeAutospacing="1" w:after="100" w:afterAutospacing="1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B70A2D" w:rsidRPr="00787689" w:rsidRDefault="00B70A2D" w:rsidP="002A37D4">
                  <w:pPr>
                    <w:spacing w:before="100" w:beforeAutospacing="1" w:after="100" w:afterAutospacing="1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B70A2D" w:rsidRPr="00787689" w:rsidRDefault="00B70A2D" w:rsidP="002A37D4">
                  <w:pPr>
                    <w:spacing w:before="100" w:beforeAutospacing="1" w:after="100" w:afterAutospacing="1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B70A2D" w:rsidRPr="00787689" w:rsidRDefault="00B70A2D" w:rsidP="002A37D4">
                  <w:pPr>
                    <w:spacing w:before="100" w:beforeAutospacing="1" w:after="100" w:afterAutospacing="1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B70A2D" w:rsidRPr="00787689" w:rsidRDefault="00B70A2D" w:rsidP="002A37D4">
                  <w:pPr>
                    <w:spacing w:before="100" w:beforeAutospacing="1" w:after="100" w:afterAutospacing="1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B70A2D" w:rsidRPr="00787689" w:rsidRDefault="00B70A2D" w:rsidP="002A37D4">
                  <w:pPr>
                    <w:spacing w:before="100" w:beforeAutospacing="1" w:after="100" w:afterAutospacing="1"/>
                    <w:rPr>
                      <w:sz w:val="24"/>
                      <w:szCs w:val="24"/>
                    </w:rPr>
                  </w:pPr>
                </w:p>
              </w:tc>
            </w:tr>
            <w:tr w:rsidR="00787689" w:rsidRPr="00787689" w:rsidTr="008E2388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B70A2D" w:rsidRPr="00787689" w:rsidRDefault="00B70A2D" w:rsidP="002A37D4">
                  <w:pPr>
                    <w:spacing w:before="100" w:beforeAutospacing="1" w:after="100" w:afterAutospacing="1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B70A2D" w:rsidRPr="00787689" w:rsidRDefault="00B70A2D" w:rsidP="002A37D4">
                  <w:pPr>
                    <w:spacing w:before="100" w:beforeAutospacing="1" w:after="100" w:afterAutospacing="1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B70A2D" w:rsidRPr="00787689" w:rsidRDefault="00B70A2D" w:rsidP="002A37D4">
                  <w:pPr>
                    <w:spacing w:before="100" w:beforeAutospacing="1" w:after="100" w:afterAutospacing="1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B70A2D" w:rsidRPr="00787689" w:rsidRDefault="00B70A2D" w:rsidP="002A37D4">
                  <w:pPr>
                    <w:spacing w:before="100" w:beforeAutospacing="1" w:after="100" w:afterAutospacing="1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B70A2D" w:rsidRPr="00787689" w:rsidRDefault="00B70A2D" w:rsidP="002A37D4">
                  <w:pPr>
                    <w:spacing w:before="100" w:beforeAutospacing="1" w:after="100" w:afterAutospacing="1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B70A2D" w:rsidRPr="00787689" w:rsidRDefault="00B70A2D" w:rsidP="002A37D4">
                  <w:pPr>
                    <w:spacing w:before="100" w:beforeAutospacing="1" w:after="100" w:afterAutospacing="1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B70A2D" w:rsidRPr="00787689" w:rsidRDefault="00B70A2D" w:rsidP="002A37D4">
                  <w:pPr>
                    <w:spacing w:before="100" w:beforeAutospacing="1" w:after="100" w:afterAutospacing="1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B70A2D" w:rsidRPr="00787689" w:rsidRDefault="00B70A2D" w:rsidP="002A37D4">
            <w:pPr>
              <w:spacing w:before="100" w:beforeAutospacing="1" w:after="100" w:afterAutospacing="1"/>
              <w:rPr>
                <w:rFonts w:ascii="Segoe UI" w:hAnsi="Segoe UI" w:cs="Segoe UI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70A2D" w:rsidRPr="00787689" w:rsidRDefault="00B70A2D" w:rsidP="002A37D4">
            <w:pPr>
              <w:spacing w:before="100" w:beforeAutospacing="1" w:after="100" w:afterAutospacing="1"/>
              <w:rPr>
                <w:rFonts w:ascii="Segoe UI" w:hAnsi="Segoe UI" w:cs="Segoe UI"/>
                <w:sz w:val="21"/>
                <w:szCs w:val="21"/>
              </w:rPr>
            </w:pPr>
            <w:r w:rsidRPr="00787689">
              <w:rPr>
                <w:rFonts w:ascii="Segoe UI" w:hAnsi="Segoe UI" w:cs="Segoe UI"/>
                <w:noProof/>
                <w:sz w:val="21"/>
                <w:szCs w:val="21"/>
              </w:rPr>
              <w:drawing>
                <wp:inline distT="0" distB="0" distL="0" distR="0" wp14:anchorId="0B1FD40D" wp14:editId="5F169D4F">
                  <wp:extent cx="1065685" cy="1446832"/>
                  <wp:effectExtent l="0" t="0" r="1270" b="1270"/>
                  <wp:docPr id="6" name="Picture 6" descr="http://scanftree.com/Data_Structure/step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://scanftree.com/Data_Structure/step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8319" cy="1450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70A2D" w:rsidRPr="00787689" w:rsidRDefault="00B70A2D" w:rsidP="002A37D4">
      <w:r w:rsidRPr="00787689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Step3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"/>
        <w:gridCol w:w="1223"/>
      </w:tblGrid>
      <w:tr w:rsidR="00787689" w:rsidRPr="00787689" w:rsidTr="00B70A2D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6"/>
              <w:gridCol w:w="6"/>
              <w:gridCol w:w="6"/>
              <w:gridCol w:w="6"/>
              <w:gridCol w:w="6"/>
              <w:gridCol w:w="6"/>
            </w:tblGrid>
            <w:tr w:rsidR="00787689" w:rsidRPr="00787689" w:rsidTr="008E2388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B70A2D" w:rsidRPr="00787689" w:rsidRDefault="00B70A2D" w:rsidP="002A37D4">
                  <w:pPr>
                    <w:spacing w:before="100" w:beforeAutospacing="1" w:after="100" w:afterAutospacing="1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B70A2D" w:rsidRPr="00787689" w:rsidRDefault="00B70A2D" w:rsidP="002A37D4">
                  <w:pPr>
                    <w:spacing w:before="100" w:beforeAutospacing="1" w:after="100" w:afterAutospacing="1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B70A2D" w:rsidRPr="00787689" w:rsidRDefault="00B70A2D" w:rsidP="002A37D4">
                  <w:pPr>
                    <w:spacing w:before="100" w:beforeAutospacing="1" w:after="100" w:afterAutospacing="1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B70A2D" w:rsidRPr="00787689" w:rsidRDefault="00B70A2D" w:rsidP="002A37D4">
                  <w:pPr>
                    <w:spacing w:before="100" w:beforeAutospacing="1" w:after="100" w:afterAutospacing="1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B70A2D" w:rsidRPr="00787689" w:rsidRDefault="00B70A2D" w:rsidP="002A37D4">
                  <w:pPr>
                    <w:spacing w:before="100" w:beforeAutospacing="1" w:after="100" w:afterAutospacing="1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B70A2D" w:rsidRPr="00787689" w:rsidRDefault="00B70A2D" w:rsidP="002A37D4">
                  <w:pPr>
                    <w:spacing w:before="100" w:beforeAutospacing="1" w:after="100" w:afterAutospacing="1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B70A2D" w:rsidRPr="00787689" w:rsidRDefault="00B70A2D" w:rsidP="002A37D4">
                  <w:pPr>
                    <w:spacing w:before="100" w:beforeAutospacing="1" w:after="100" w:afterAutospacing="1"/>
                    <w:rPr>
                      <w:sz w:val="24"/>
                      <w:szCs w:val="24"/>
                    </w:rPr>
                  </w:pPr>
                </w:p>
              </w:tc>
            </w:tr>
            <w:tr w:rsidR="00787689" w:rsidRPr="00787689" w:rsidTr="008E2388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B70A2D" w:rsidRPr="00787689" w:rsidRDefault="00B70A2D" w:rsidP="002A37D4">
                  <w:pPr>
                    <w:spacing w:before="100" w:beforeAutospacing="1" w:after="100" w:afterAutospacing="1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B70A2D" w:rsidRPr="00787689" w:rsidRDefault="00B70A2D" w:rsidP="002A37D4">
                  <w:pPr>
                    <w:spacing w:before="100" w:beforeAutospacing="1" w:after="100" w:afterAutospacing="1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B70A2D" w:rsidRPr="00787689" w:rsidRDefault="00B70A2D" w:rsidP="002A37D4">
                  <w:pPr>
                    <w:spacing w:before="100" w:beforeAutospacing="1" w:after="100" w:afterAutospacing="1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B70A2D" w:rsidRPr="00787689" w:rsidRDefault="00B70A2D" w:rsidP="002A37D4">
                  <w:pPr>
                    <w:spacing w:before="100" w:beforeAutospacing="1" w:after="100" w:afterAutospacing="1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B70A2D" w:rsidRPr="00787689" w:rsidRDefault="00B70A2D" w:rsidP="002A37D4">
                  <w:pPr>
                    <w:spacing w:before="100" w:beforeAutospacing="1" w:after="100" w:afterAutospacing="1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B70A2D" w:rsidRPr="00787689" w:rsidRDefault="00B70A2D" w:rsidP="002A37D4">
                  <w:pPr>
                    <w:spacing w:before="100" w:beforeAutospacing="1" w:after="100" w:afterAutospacing="1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B70A2D" w:rsidRPr="00787689" w:rsidRDefault="00B70A2D" w:rsidP="002A37D4">
                  <w:pPr>
                    <w:spacing w:before="100" w:beforeAutospacing="1" w:after="100" w:afterAutospacing="1"/>
                    <w:rPr>
                      <w:sz w:val="24"/>
                      <w:szCs w:val="24"/>
                    </w:rPr>
                  </w:pPr>
                </w:p>
              </w:tc>
            </w:tr>
            <w:tr w:rsidR="00787689" w:rsidRPr="00787689" w:rsidTr="008E2388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B70A2D" w:rsidRPr="00787689" w:rsidRDefault="00B70A2D" w:rsidP="002A37D4">
                  <w:pPr>
                    <w:spacing w:before="100" w:beforeAutospacing="1" w:after="100" w:afterAutospacing="1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B70A2D" w:rsidRPr="00787689" w:rsidRDefault="00B70A2D" w:rsidP="002A37D4">
                  <w:pPr>
                    <w:spacing w:before="100" w:beforeAutospacing="1" w:after="100" w:afterAutospacing="1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B70A2D" w:rsidRPr="00787689" w:rsidRDefault="00B70A2D" w:rsidP="002A37D4">
                  <w:pPr>
                    <w:spacing w:before="100" w:beforeAutospacing="1" w:after="100" w:afterAutospacing="1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B70A2D" w:rsidRPr="00787689" w:rsidRDefault="00B70A2D" w:rsidP="002A37D4">
                  <w:pPr>
                    <w:spacing w:before="100" w:beforeAutospacing="1" w:after="100" w:afterAutospacing="1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B70A2D" w:rsidRPr="00787689" w:rsidRDefault="00B70A2D" w:rsidP="002A37D4">
                  <w:pPr>
                    <w:spacing w:before="100" w:beforeAutospacing="1" w:after="100" w:afterAutospacing="1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B70A2D" w:rsidRPr="00787689" w:rsidRDefault="00B70A2D" w:rsidP="002A37D4">
                  <w:pPr>
                    <w:spacing w:before="100" w:beforeAutospacing="1" w:after="100" w:afterAutospacing="1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B70A2D" w:rsidRPr="00787689" w:rsidRDefault="00B70A2D" w:rsidP="002A37D4">
                  <w:pPr>
                    <w:spacing w:before="100" w:beforeAutospacing="1" w:after="100" w:afterAutospacing="1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B70A2D" w:rsidRPr="00787689" w:rsidRDefault="00B70A2D" w:rsidP="002A37D4">
            <w:pPr>
              <w:spacing w:before="100" w:beforeAutospacing="1" w:after="100" w:afterAutospacing="1"/>
              <w:rPr>
                <w:rFonts w:ascii="Segoe UI" w:hAnsi="Segoe UI" w:cs="Segoe UI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70A2D" w:rsidRPr="00787689" w:rsidRDefault="00B70A2D" w:rsidP="002A37D4">
            <w:pPr>
              <w:spacing w:before="100" w:beforeAutospacing="1" w:after="100" w:afterAutospacing="1"/>
              <w:rPr>
                <w:rFonts w:ascii="Segoe UI" w:hAnsi="Segoe UI" w:cs="Segoe UI"/>
                <w:sz w:val="21"/>
                <w:szCs w:val="21"/>
              </w:rPr>
            </w:pPr>
            <w:r w:rsidRPr="00787689">
              <w:rPr>
                <w:rFonts w:ascii="Segoe UI" w:hAnsi="Segoe UI" w:cs="Segoe UI"/>
                <w:noProof/>
                <w:sz w:val="21"/>
                <w:szCs w:val="21"/>
              </w:rPr>
              <w:drawing>
                <wp:inline distT="0" distB="0" distL="0" distR="0" wp14:anchorId="019DCE73" wp14:editId="1E05B0BA">
                  <wp:extent cx="776871" cy="1388853"/>
                  <wp:effectExtent l="0" t="0" r="0" b="0"/>
                  <wp:docPr id="5" name="Picture 5" descr="http://scanftree.com/Data_Structure/step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scanftree.com/Data_Structure/step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9762" cy="13940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70A2D" w:rsidRPr="00787689" w:rsidRDefault="00B70A2D" w:rsidP="002A37D4">
      <w:r w:rsidRPr="00787689">
        <w:rPr>
          <w:rFonts w:ascii="Segoe UI" w:hAnsi="Segoe UI" w:cs="Segoe UI"/>
          <w:sz w:val="21"/>
          <w:szCs w:val="21"/>
        </w:rPr>
        <w:br/>
      </w:r>
      <w:r w:rsidRPr="00787689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Step4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"/>
        <w:gridCol w:w="1733"/>
      </w:tblGrid>
      <w:tr w:rsidR="00787689" w:rsidRPr="00787689" w:rsidTr="00B70A2D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6"/>
              <w:gridCol w:w="6"/>
              <w:gridCol w:w="6"/>
              <w:gridCol w:w="6"/>
              <w:gridCol w:w="6"/>
              <w:gridCol w:w="6"/>
            </w:tblGrid>
            <w:tr w:rsidR="00787689" w:rsidRPr="00787689" w:rsidTr="008E2388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B70A2D" w:rsidRPr="00787689" w:rsidRDefault="00B70A2D" w:rsidP="002A37D4">
                  <w:pPr>
                    <w:spacing w:before="100" w:beforeAutospacing="1" w:after="100" w:afterAutospacing="1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B70A2D" w:rsidRPr="00787689" w:rsidRDefault="00B70A2D" w:rsidP="002A37D4">
                  <w:pPr>
                    <w:spacing w:before="100" w:beforeAutospacing="1" w:after="100" w:afterAutospacing="1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B70A2D" w:rsidRPr="00787689" w:rsidRDefault="00B70A2D" w:rsidP="002A37D4">
                  <w:pPr>
                    <w:spacing w:before="100" w:beforeAutospacing="1" w:after="100" w:afterAutospacing="1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B70A2D" w:rsidRPr="00787689" w:rsidRDefault="00B70A2D" w:rsidP="002A37D4">
                  <w:pPr>
                    <w:spacing w:before="100" w:beforeAutospacing="1" w:after="100" w:afterAutospacing="1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B70A2D" w:rsidRPr="00787689" w:rsidRDefault="00B70A2D" w:rsidP="002A37D4">
                  <w:pPr>
                    <w:spacing w:before="100" w:beforeAutospacing="1" w:after="100" w:afterAutospacing="1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B70A2D" w:rsidRPr="00787689" w:rsidRDefault="00B70A2D" w:rsidP="002A37D4">
                  <w:pPr>
                    <w:spacing w:before="100" w:beforeAutospacing="1" w:after="100" w:afterAutospacing="1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B70A2D" w:rsidRPr="00787689" w:rsidRDefault="00B70A2D" w:rsidP="002A37D4">
                  <w:pPr>
                    <w:spacing w:before="100" w:beforeAutospacing="1" w:after="100" w:afterAutospacing="1"/>
                    <w:rPr>
                      <w:sz w:val="24"/>
                      <w:szCs w:val="24"/>
                    </w:rPr>
                  </w:pPr>
                </w:p>
              </w:tc>
            </w:tr>
            <w:tr w:rsidR="00787689" w:rsidRPr="00787689" w:rsidTr="008E2388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B70A2D" w:rsidRPr="00787689" w:rsidRDefault="00B70A2D" w:rsidP="002A37D4">
                  <w:pPr>
                    <w:spacing w:before="100" w:beforeAutospacing="1" w:after="100" w:afterAutospacing="1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B70A2D" w:rsidRPr="00787689" w:rsidRDefault="00B70A2D" w:rsidP="002A37D4">
                  <w:pPr>
                    <w:spacing w:before="100" w:beforeAutospacing="1" w:after="100" w:afterAutospacing="1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B70A2D" w:rsidRPr="00787689" w:rsidRDefault="00B70A2D" w:rsidP="002A37D4">
                  <w:pPr>
                    <w:spacing w:before="100" w:beforeAutospacing="1" w:after="100" w:afterAutospacing="1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B70A2D" w:rsidRPr="00787689" w:rsidRDefault="00B70A2D" w:rsidP="002A37D4">
                  <w:pPr>
                    <w:spacing w:before="100" w:beforeAutospacing="1" w:after="100" w:afterAutospacing="1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B70A2D" w:rsidRPr="00787689" w:rsidRDefault="00B70A2D" w:rsidP="002A37D4">
                  <w:pPr>
                    <w:spacing w:before="100" w:beforeAutospacing="1" w:after="100" w:afterAutospacing="1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B70A2D" w:rsidRPr="00787689" w:rsidRDefault="00B70A2D" w:rsidP="002A37D4">
                  <w:pPr>
                    <w:spacing w:before="100" w:beforeAutospacing="1" w:after="100" w:afterAutospacing="1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B70A2D" w:rsidRPr="00787689" w:rsidRDefault="00B70A2D" w:rsidP="002A37D4">
                  <w:pPr>
                    <w:spacing w:before="100" w:beforeAutospacing="1" w:after="100" w:afterAutospacing="1"/>
                    <w:rPr>
                      <w:sz w:val="24"/>
                      <w:szCs w:val="24"/>
                    </w:rPr>
                  </w:pPr>
                </w:p>
              </w:tc>
            </w:tr>
            <w:tr w:rsidR="00787689" w:rsidRPr="00787689" w:rsidTr="008E2388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B70A2D" w:rsidRPr="00787689" w:rsidRDefault="00B70A2D" w:rsidP="002A37D4">
                  <w:pPr>
                    <w:spacing w:before="100" w:beforeAutospacing="1" w:after="100" w:afterAutospacing="1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B70A2D" w:rsidRPr="00787689" w:rsidRDefault="00B70A2D" w:rsidP="002A37D4">
                  <w:pPr>
                    <w:spacing w:before="100" w:beforeAutospacing="1" w:after="100" w:afterAutospacing="1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B70A2D" w:rsidRPr="00787689" w:rsidRDefault="00B70A2D" w:rsidP="002A37D4">
                  <w:pPr>
                    <w:spacing w:before="100" w:beforeAutospacing="1" w:after="100" w:afterAutospacing="1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B70A2D" w:rsidRPr="00787689" w:rsidRDefault="00B70A2D" w:rsidP="002A37D4">
                  <w:pPr>
                    <w:spacing w:before="100" w:beforeAutospacing="1" w:after="100" w:afterAutospacing="1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B70A2D" w:rsidRPr="00787689" w:rsidRDefault="00B70A2D" w:rsidP="002A37D4">
                  <w:pPr>
                    <w:spacing w:before="100" w:beforeAutospacing="1" w:after="100" w:afterAutospacing="1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B70A2D" w:rsidRPr="00787689" w:rsidRDefault="00B70A2D" w:rsidP="002A37D4">
                  <w:pPr>
                    <w:spacing w:before="100" w:beforeAutospacing="1" w:after="100" w:afterAutospacing="1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B70A2D" w:rsidRPr="00787689" w:rsidRDefault="00B70A2D" w:rsidP="002A37D4">
                  <w:pPr>
                    <w:spacing w:before="100" w:beforeAutospacing="1" w:after="100" w:afterAutospacing="1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B70A2D" w:rsidRPr="00787689" w:rsidRDefault="00B70A2D" w:rsidP="002A37D4">
            <w:pPr>
              <w:spacing w:before="100" w:beforeAutospacing="1" w:after="100" w:afterAutospacing="1"/>
              <w:rPr>
                <w:rFonts w:ascii="Segoe UI" w:hAnsi="Segoe UI" w:cs="Segoe UI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70A2D" w:rsidRPr="00787689" w:rsidRDefault="00B70A2D" w:rsidP="002A37D4">
            <w:pPr>
              <w:spacing w:before="100" w:beforeAutospacing="1" w:after="100" w:afterAutospacing="1"/>
              <w:rPr>
                <w:rFonts w:ascii="Segoe UI" w:hAnsi="Segoe UI" w:cs="Segoe UI"/>
                <w:sz w:val="21"/>
                <w:szCs w:val="21"/>
              </w:rPr>
            </w:pPr>
            <w:r w:rsidRPr="00787689">
              <w:rPr>
                <w:rFonts w:ascii="Segoe UI" w:hAnsi="Segoe UI" w:cs="Segoe UI"/>
                <w:noProof/>
                <w:sz w:val="21"/>
                <w:szCs w:val="21"/>
              </w:rPr>
              <w:drawing>
                <wp:inline distT="0" distB="0" distL="0" distR="0" wp14:anchorId="5B5983B8" wp14:editId="141F1F5F">
                  <wp:extent cx="1100636" cy="1410393"/>
                  <wp:effectExtent l="0" t="0" r="0" b="0"/>
                  <wp:docPr id="4" name="Picture 4" descr="http://scanftree.com/Data_Structure/step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://scanftree.com/Data_Structure/step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5037" cy="14160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70A2D" w:rsidRPr="00787689" w:rsidRDefault="00B70A2D" w:rsidP="002A37D4">
      <w:r w:rsidRPr="00787689">
        <w:rPr>
          <w:rFonts w:ascii="Segoe UI" w:hAnsi="Segoe UI" w:cs="Segoe UI"/>
          <w:sz w:val="21"/>
          <w:szCs w:val="21"/>
        </w:rPr>
        <w:br/>
      </w:r>
      <w:r w:rsidRPr="00787689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Step5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36"/>
        <w:gridCol w:w="36"/>
      </w:tblGrid>
      <w:tr w:rsidR="00787689" w:rsidRPr="00787689" w:rsidTr="00B70A2D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70A2D" w:rsidRPr="00787689" w:rsidRDefault="002A37D4" w:rsidP="002A37D4">
            <w:pPr>
              <w:spacing w:before="100" w:beforeAutospacing="1" w:after="100" w:afterAutospacing="1"/>
              <w:rPr>
                <w:rFonts w:ascii="Segoe UI" w:hAnsi="Segoe UI" w:cs="Segoe UI"/>
                <w:sz w:val="21"/>
                <w:szCs w:val="21"/>
              </w:rPr>
            </w:pPr>
            <w:r w:rsidRPr="00787689">
              <w:rPr>
                <w:rFonts w:ascii="Segoe UI" w:hAnsi="Segoe UI" w:cs="Segoe UI"/>
                <w:noProof/>
                <w:sz w:val="21"/>
                <w:szCs w:val="21"/>
              </w:rPr>
              <w:drawing>
                <wp:inline distT="0" distB="0" distL="0" distR="0" wp14:anchorId="09034280" wp14:editId="5D1AEACF">
                  <wp:extent cx="1181754" cy="1583473"/>
                  <wp:effectExtent l="0" t="0" r="0" b="0"/>
                  <wp:docPr id="3" name="Picture 3" descr="http://scanftree.com/Data_Structure/step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scanftree.com/Data_Structure/step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3999" cy="15864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70A2D" w:rsidRPr="00787689" w:rsidRDefault="00B70A2D" w:rsidP="002A37D4">
            <w:pPr>
              <w:spacing w:before="100" w:beforeAutospacing="1" w:after="100" w:afterAutospacing="1"/>
              <w:rPr>
                <w:rFonts w:ascii="Segoe UI" w:hAnsi="Segoe UI" w:cs="Segoe UI"/>
                <w:sz w:val="21"/>
                <w:szCs w:val="21"/>
              </w:rPr>
            </w:pPr>
          </w:p>
        </w:tc>
      </w:tr>
      <w:tr w:rsidR="00787689" w:rsidRPr="00787689" w:rsidTr="00B70A2D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E2388" w:rsidRDefault="008E2388">
            <w:pPr>
              <w:spacing w:before="100" w:beforeAutospacing="1" w:after="100" w:afterAutospacing="1"/>
              <w:rPr>
                <w:rFonts w:ascii="Segoe UI" w:hAnsi="Segoe UI" w:cs="Segoe UI"/>
                <w:b/>
                <w:bCs/>
                <w:sz w:val="21"/>
                <w:szCs w:val="21"/>
              </w:rPr>
            </w:pPr>
          </w:p>
          <w:p w:rsidR="00B70A2D" w:rsidRPr="00787689" w:rsidRDefault="00B70A2D">
            <w:pPr>
              <w:spacing w:before="100" w:beforeAutospacing="1" w:after="100" w:afterAutospacing="1"/>
              <w:rPr>
                <w:rFonts w:ascii="Segoe UI" w:hAnsi="Segoe UI" w:cs="Segoe UI"/>
                <w:sz w:val="21"/>
                <w:szCs w:val="21"/>
              </w:rPr>
            </w:pPr>
            <w:r w:rsidRPr="00787689">
              <w:rPr>
                <w:rFonts w:ascii="Segoe UI" w:hAnsi="Segoe UI" w:cs="Segoe UI"/>
                <w:b/>
                <w:bCs/>
                <w:sz w:val="21"/>
                <w:szCs w:val="21"/>
              </w:rPr>
              <w:t>Minimum Cost</w:t>
            </w:r>
            <w:r w:rsidRPr="00787689">
              <w:rPr>
                <w:rStyle w:val="apple-converted-space"/>
                <w:rFonts w:ascii="Segoe UI" w:hAnsi="Segoe UI" w:cs="Segoe UI"/>
                <w:sz w:val="21"/>
                <w:szCs w:val="21"/>
              </w:rPr>
              <w:t> </w:t>
            </w:r>
            <w:r w:rsidRPr="00787689">
              <w:rPr>
                <w:rFonts w:ascii="Segoe UI" w:hAnsi="Segoe UI" w:cs="Segoe UI"/>
                <w:sz w:val="21"/>
                <w:szCs w:val="21"/>
              </w:rPr>
              <w:t>= 1+2+3+3+4 = 13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70A2D" w:rsidRPr="00787689" w:rsidRDefault="00B70A2D">
            <w:pPr>
              <w:rPr>
                <w:sz w:val="20"/>
                <w:szCs w:val="20"/>
              </w:rPr>
            </w:pPr>
          </w:p>
        </w:tc>
      </w:tr>
    </w:tbl>
    <w:p w:rsidR="00787689" w:rsidRPr="00132E00" w:rsidRDefault="00787689" w:rsidP="00132E00">
      <w:pPr>
        <w:pStyle w:val="Heading3"/>
        <w:shd w:val="clear" w:color="auto" w:fill="FFFFFF"/>
        <w:spacing w:before="300" w:after="150"/>
        <w:rPr>
          <w:rFonts w:ascii="Segoe UI" w:hAnsi="Segoe UI" w:cs="Segoe UI"/>
          <w:b w:val="0"/>
          <w:bCs w:val="0"/>
          <w:color w:val="auto"/>
          <w:sz w:val="36"/>
          <w:szCs w:val="36"/>
        </w:rPr>
      </w:pPr>
      <w:r w:rsidRPr="00787689">
        <w:rPr>
          <w:rFonts w:ascii="Segoe UI" w:hAnsi="Segoe UI" w:cs="Segoe UI"/>
          <w:b w:val="0"/>
          <w:bCs w:val="0"/>
          <w:color w:val="auto"/>
          <w:sz w:val="36"/>
          <w:szCs w:val="36"/>
        </w:rPr>
        <w:t>C IMPLEMETATION of prim's Algorithm</w:t>
      </w:r>
    </w:p>
    <w:p w:rsidR="00787689" w:rsidRPr="00787689" w:rsidRDefault="00787689" w:rsidP="00787689">
      <w:pPr>
        <w:pStyle w:val="HTMLPreformatted"/>
        <w:numPr>
          <w:ilvl w:val="0"/>
          <w:numId w:val="7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rPr>
          <w:sz w:val="21"/>
          <w:szCs w:val="21"/>
        </w:rPr>
      </w:pPr>
      <w:r w:rsidRPr="00787689">
        <w:rPr>
          <w:rStyle w:val="com"/>
          <w:sz w:val="21"/>
          <w:szCs w:val="21"/>
        </w:rPr>
        <w:t>#include</w:t>
      </w:r>
      <w:r w:rsidRPr="00787689">
        <w:rPr>
          <w:rStyle w:val="str"/>
          <w:sz w:val="21"/>
          <w:szCs w:val="21"/>
        </w:rPr>
        <w:t>&lt;</w:t>
      </w:r>
      <w:proofErr w:type="spellStart"/>
      <w:r w:rsidRPr="00787689">
        <w:rPr>
          <w:rStyle w:val="str"/>
          <w:sz w:val="21"/>
          <w:szCs w:val="21"/>
        </w:rPr>
        <w:t>stdio.h</w:t>
      </w:r>
      <w:proofErr w:type="spellEnd"/>
      <w:r w:rsidRPr="00787689">
        <w:rPr>
          <w:rStyle w:val="str"/>
          <w:sz w:val="21"/>
          <w:szCs w:val="21"/>
        </w:rPr>
        <w:t>&gt;</w:t>
      </w:r>
    </w:p>
    <w:p w:rsidR="00787689" w:rsidRPr="00787689" w:rsidRDefault="00787689" w:rsidP="00787689">
      <w:pPr>
        <w:pStyle w:val="HTMLPreformatted"/>
        <w:numPr>
          <w:ilvl w:val="0"/>
          <w:numId w:val="7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4F4F4"/>
        <w:tabs>
          <w:tab w:val="clear" w:pos="720"/>
        </w:tabs>
        <w:wordWrap w:val="0"/>
        <w:spacing w:before="100" w:beforeAutospacing="1" w:after="100" w:afterAutospacing="1"/>
        <w:ind w:left="0"/>
        <w:rPr>
          <w:sz w:val="21"/>
          <w:szCs w:val="21"/>
        </w:rPr>
      </w:pPr>
      <w:r w:rsidRPr="00787689">
        <w:rPr>
          <w:rStyle w:val="pln"/>
          <w:sz w:val="21"/>
          <w:szCs w:val="21"/>
        </w:rPr>
        <w:t> </w:t>
      </w:r>
    </w:p>
    <w:p w:rsidR="00787689" w:rsidRPr="00787689" w:rsidRDefault="00787689" w:rsidP="00787689">
      <w:pPr>
        <w:pStyle w:val="HTMLPreformatted"/>
        <w:numPr>
          <w:ilvl w:val="0"/>
          <w:numId w:val="7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rPr>
          <w:sz w:val="21"/>
          <w:szCs w:val="21"/>
        </w:rPr>
      </w:pPr>
      <w:r w:rsidRPr="00787689">
        <w:rPr>
          <w:rStyle w:val="com"/>
          <w:sz w:val="21"/>
          <w:szCs w:val="21"/>
        </w:rPr>
        <w:t>#include</w:t>
      </w:r>
      <w:r w:rsidRPr="00787689">
        <w:rPr>
          <w:rStyle w:val="str"/>
          <w:sz w:val="21"/>
          <w:szCs w:val="21"/>
        </w:rPr>
        <w:t>&lt;</w:t>
      </w:r>
      <w:proofErr w:type="spellStart"/>
      <w:r w:rsidRPr="00787689">
        <w:rPr>
          <w:rStyle w:val="str"/>
          <w:sz w:val="21"/>
          <w:szCs w:val="21"/>
        </w:rPr>
        <w:t>conio.h</w:t>
      </w:r>
      <w:proofErr w:type="spellEnd"/>
      <w:r w:rsidRPr="00787689">
        <w:rPr>
          <w:rStyle w:val="str"/>
          <w:sz w:val="21"/>
          <w:szCs w:val="21"/>
        </w:rPr>
        <w:t>&gt;</w:t>
      </w:r>
    </w:p>
    <w:p w:rsidR="00787689" w:rsidRPr="00787689" w:rsidRDefault="00787689" w:rsidP="00787689">
      <w:pPr>
        <w:pStyle w:val="HTMLPreformatted"/>
        <w:numPr>
          <w:ilvl w:val="0"/>
          <w:numId w:val="7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4F4F4"/>
        <w:tabs>
          <w:tab w:val="clear" w:pos="720"/>
        </w:tabs>
        <w:wordWrap w:val="0"/>
        <w:spacing w:before="100" w:beforeAutospacing="1" w:after="100" w:afterAutospacing="1"/>
        <w:ind w:left="0"/>
        <w:rPr>
          <w:sz w:val="21"/>
          <w:szCs w:val="21"/>
        </w:rPr>
      </w:pPr>
      <w:r w:rsidRPr="00787689">
        <w:rPr>
          <w:rStyle w:val="pln"/>
          <w:sz w:val="21"/>
          <w:szCs w:val="21"/>
        </w:rPr>
        <w:t> </w:t>
      </w:r>
    </w:p>
    <w:p w:rsidR="00787689" w:rsidRPr="00787689" w:rsidRDefault="00787689" w:rsidP="00787689">
      <w:pPr>
        <w:pStyle w:val="HTMLPreformatted"/>
        <w:numPr>
          <w:ilvl w:val="0"/>
          <w:numId w:val="7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rPr>
          <w:sz w:val="21"/>
          <w:szCs w:val="21"/>
        </w:rPr>
      </w:pPr>
      <w:proofErr w:type="spellStart"/>
      <w:r w:rsidRPr="00787689">
        <w:rPr>
          <w:rStyle w:val="kwd"/>
          <w:sz w:val="21"/>
          <w:szCs w:val="21"/>
        </w:rPr>
        <w:t>int</w:t>
      </w:r>
      <w:r w:rsidRPr="00787689">
        <w:rPr>
          <w:rStyle w:val="pln"/>
          <w:sz w:val="21"/>
          <w:szCs w:val="21"/>
        </w:rPr>
        <w:t>a</w:t>
      </w:r>
      <w:r w:rsidRPr="00787689">
        <w:rPr>
          <w:rStyle w:val="pun"/>
          <w:rFonts w:eastAsiaTheme="majorEastAsia"/>
          <w:sz w:val="21"/>
          <w:szCs w:val="21"/>
        </w:rPr>
        <w:t>,</w:t>
      </w:r>
      <w:r w:rsidRPr="00787689">
        <w:rPr>
          <w:rStyle w:val="pln"/>
          <w:sz w:val="21"/>
          <w:szCs w:val="21"/>
        </w:rPr>
        <w:t>b</w:t>
      </w:r>
      <w:r w:rsidRPr="00787689">
        <w:rPr>
          <w:rStyle w:val="pun"/>
          <w:rFonts w:eastAsiaTheme="majorEastAsia"/>
          <w:sz w:val="21"/>
          <w:szCs w:val="21"/>
        </w:rPr>
        <w:t>,</w:t>
      </w:r>
      <w:r w:rsidRPr="00787689">
        <w:rPr>
          <w:rStyle w:val="pln"/>
          <w:sz w:val="21"/>
          <w:szCs w:val="21"/>
        </w:rPr>
        <w:t>u</w:t>
      </w:r>
      <w:r w:rsidRPr="00787689">
        <w:rPr>
          <w:rStyle w:val="pun"/>
          <w:rFonts w:eastAsiaTheme="majorEastAsia"/>
          <w:sz w:val="21"/>
          <w:szCs w:val="21"/>
        </w:rPr>
        <w:t>,</w:t>
      </w:r>
      <w:r w:rsidRPr="00787689">
        <w:rPr>
          <w:rStyle w:val="pln"/>
          <w:sz w:val="21"/>
          <w:szCs w:val="21"/>
        </w:rPr>
        <w:t>v</w:t>
      </w:r>
      <w:r w:rsidRPr="00787689">
        <w:rPr>
          <w:rStyle w:val="pun"/>
          <w:rFonts w:eastAsiaTheme="majorEastAsia"/>
          <w:sz w:val="21"/>
          <w:szCs w:val="21"/>
        </w:rPr>
        <w:t>,</w:t>
      </w:r>
      <w:r w:rsidRPr="00787689">
        <w:rPr>
          <w:rStyle w:val="pln"/>
          <w:sz w:val="21"/>
          <w:szCs w:val="21"/>
        </w:rPr>
        <w:t>n</w:t>
      </w:r>
      <w:r w:rsidRPr="00787689">
        <w:rPr>
          <w:rStyle w:val="pun"/>
          <w:rFonts w:eastAsiaTheme="majorEastAsia"/>
          <w:sz w:val="21"/>
          <w:szCs w:val="21"/>
        </w:rPr>
        <w:t>,</w:t>
      </w:r>
      <w:r w:rsidRPr="00787689">
        <w:rPr>
          <w:rStyle w:val="pln"/>
          <w:sz w:val="21"/>
          <w:szCs w:val="21"/>
        </w:rPr>
        <w:t>i</w:t>
      </w:r>
      <w:r w:rsidRPr="00787689">
        <w:rPr>
          <w:rStyle w:val="pun"/>
          <w:rFonts w:eastAsiaTheme="majorEastAsia"/>
          <w:sz w:val="21"/>
          <w:szCs w:val="21"/>
        </w:rPr>
        <w:t>,</w:t>
      </w:r>
      <w:r w:rsidRPr="00787689">
        <w:rPr>
          <w:rStyle w:val="pln"/>
          <w:sz w:val="21"/>
          <w:szCs w:val="21"/>
        </w:rPr>
        <w:t>j</w:t>
      </w:r>
      <w:r w:rsidRPr="00787689">
        <w:rPr>
          <w:rStyle w:val="pun"/>
          <w:rFonts w:eastAsiaTheme="majorEastAsia"/>
          <w:sz w:val="21"/>
          <w:szCs w:val="21"/>
        </w:rPr>
        <w:t>,</w:t>
      </w:r>
      <w:r w:rsidRPr="00787689">
        <w:rPr>
          <w:rStyle w:val="pln"/>
          <w:sz w:val="21"/>
          <w:szCs w:val="21"/>
        </w:rPr>
        <w:t>ne</w:t>
      </w:r>
      <w:proofErr w:type="spellEnd"/>
      <w:r w:rsidRPr="00787689">
        <w:rPr>
          <w:rStyle w:val="pun"/>
          <w:rFonts w:eastAsiaTheme="majorEastAsia"/>
          <w:sz w:val="21"/>
          <w:szCs w:val="21"/>
        </w:rPr>
        <w:t>=</w:t>
      </w:r>
      <w:r w:rsidRPr="00787689">
        <w:rPr>
          <w:rStyle w:val="lit"/>
          <w:rFonts w:eastAsiaTheme="majorEastAsia"/>
          <w:sz w:val="21"/>
          <w:szCs w:val="21"/>
        </w:rPr>
        <w:t>1</w:t>
      </w:r>
      <w:r w:rsidRPr="00787689">
        <w:rPr>
          <w:rStyle w:val="pun"/>
          <w:rFonts w:eastAsiaTheme="majorEastAsia"/>
          <w:sz w:val="21"/>
          <w:szCs w:val="21"/>
        </w:rPr>
        <w:t>;</w:t>
      </w:r>
    </w:p>
    <w:p w:rsidR="00787689" w:rsidRPr="00787689" w:rsidRDefault="00787689" w:rsidP="00787689">
      <w:pPr>
        <w:pStyle w:val="HTMLPreformatted"/>
        <w:numPr>
          <w:ilvl w:val="0"/>
          <w:numId w:val="7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4F4F4"/>
        <w:tabs>
          <w:tab w:val="clear" w:pos="720"/>
        </w:tabs>
        <w:wordWrap w:val="0"/>
        <w:spacing w:before="100" w:beforeAutospacing="1" w:after="100" w:afterAutospacing="1"/>
        <w:ind w:left="0"/>
        <w:rPr>
          <w:sz w:val="21"/>
          <w:szCs w:val="21"/>
        </w:rPr>
      </w:pPr>
      <w:r w:rsidRPr="00787689">
        <w:rPr>
          <w:rStyle w:val="pln"/>
          <w:sz w:val="21"/>
          <w:szCs w:val="21"/>
        </w:rPr>
        <w:t> </w:t>
      </w:r>
    </w:p>
    <w:p w:rsidR="00787689" w:rsidRPr="00787689" w:rsidRDefault="00787689" w:rsidP="00787689">
      <w:pPr>
        <w:pStyle w:val="HTMLPreformatted"/>
        <w:numPr>
          <w:ilvl w:val="0"/>
          <w:numId w:val="7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rPr>
          <w:sz w:val="21"/>
          <w:szCs w:val="21"/>
        </w:rPr>
      </w:pPr>
      <w:proofErr w:type="spellStart"/>
      <w:r w:rsidRPr="00787689">
        <w:rPr>
          <w:rStyle w:val="kwd"/>
          <w:sz w:val="21"/>
          <w:szCs w:val="21"/>
        </w:rPr>
        <w:t>int</w:t>
      </w:r>
      <w:proofErr w:type="spellEnd"/>
      <w:r w:rsidRPr="00787689">
        <w:rPr>
          <w:rStyle w:val="pln"/>
          <w:sz w:val="21"/>
          <w:szCs w:val="21"/>
        </w:rPr>
        <w:t xml:space="preserve"> visited</w:t>
      </w:r>
      <w:r w:rsidRPr="00787689">
        <w:rPr>
          <w:rStyle w:val="pun"/>
          <w:rFonts w:eastAsiaTheme="majorEastAsia"/>
          <w:sz w:val="21"/>
          <w:szCs w:val="21"/>
        </w:rPr>
        <w:t>[</w:t>
      </w:r>
      <w:r w:rsidRPr="00787689">
        <w:rPr>
          <w:rStyle w:val="lit"/>
          <w:rFonts w:eastAsiaTheme="majorEastAsia"/>
          <w:sz w:val="21"/>
          <w:szCs w:val="21"/>
        </w:rPr>
        <w:t>10</w:t>
      </w:r>
      <w:r w:rsidRPr="00787689">
        <w:rPr>
          <w:rStyle w:val="pun"/>
          <w:rFonts w:eastAsiaTheme="majorEastAsia"/>
          <w:sz w:val="21"/>
          <w:szCs w:val="21"/>
        </w:rPr>
        <w:t>]={</w:t>
      </w:r>
      <w:r w:rsidRPr="00787689">
        <w:rPr>
          <w:rStyle w:val="lit"/>
          <w:rFonts w:eastAsiaTheme="majorEastAsia"/>
          <w:sz w:val="21"/>
          <w:szCs w:val="21"/>
        </w:rPr>
        <w:t>0</w:t>
      </w:r>
      <w:r w:rsidRPr="00787689">
        <w:rPr>
          <w:rStyle w:val="pun"/>
          <w:rFonts w:eastAsiaTheme="majorEastAsia"/>
          <w:sz w:val="21"/>
          <w:szCs w:val="21"/>
        </w:rPr>
        <w:t>},</w:t>
      </w:r>
      <w:proofErr w:type="spellStart"/>
      <w:r w:rsidRPr="00787689">
        <w:rPr>
          <w:rStyle w:val="pln"/>
          <w:sz w:val="21"/>
          <w:szCs w:val="21"/>
        </w:rPr>
        <w:t>min</w:t>
      </w:r>
      <w:r w:rsidRPr="00787689">
        <w:rPr>
          <w:rStyle w:val="pun"/>
          <w:rFonts w:eastAsiaTheme="majorEastAsia"/>
          <w:sz w:val="21"/>
          <w:szCs w:val="21"/>
        </w:rPr>
        <w:t>,</w:t>
      </w:r>
      <w:r w:rsidRPr="00787689">
        <w:rPr>
          <w:rStyle w:val="pln"/>
          <w:sz w:val="21"/>
          <w:szCs w:val="21"/>
        </w:rPr>
        <w:t>mincost</w:t>
      </w:r>
      <w:proofErr w:type="spellEnd"/>
      <w:r w:rsidRPr="00787689">
        <w:rPr>
          <w:rStyle w:val="pun"/>
          <w:rFonts w:eastAsiaTheme="majorEastAsia"/>
          <w:sz w:val="21"/>
          <w:szCs w:val="21"/>
        </w:rPr>
        <w:t>=</w:t>
      </w:r>
      <w:r w:rsidRPr="00787689">
        <w:rPr>
          <w:rStyle w:val="lit"/>
          <w:rFonts w:eastAsiaTheme="majorEastAsia"/>
          <w:sz w:val="21"/>
          <w:szCs w:val="21"/>
        </w:rPr>
        <w:t>0</w:t>
      </w:r>
      <w:r w:rsidRPr="00787689">
        <w:rPr>
          <w:rStyle w:val="pun"/>
          <w:rFonts w:eastAsiaTheme="majorEastAsia"/>
          <w:sz w:val="21"/>
          <w:szCs w:val="21"/>
        </w:rPr>
        <w:t>,</w:t>
      </w:r>
      <w:r w:rsidRPr="00787689">
        <w:rPr>
          <w:rStyle w:val="pln"/>
          <w:sz w:val="21"/>
          <w:szCs w:val="21"/>
        </w:rPr>
        <w:t>cost</w:t>
      </w:r>
      <w:r w:rsidRPr="00787689">
        <w:rPr>
          <w:rStyle w:val="pun"/>
          <w:rFonts w:eastAsiaTheme="majorEastAsia"/>
          <w:sz w:val="21"/>
          <w:szCs w:val="21"/>
        </w:rPr>
        <w:t>[</w:t>
      </w:r>
      <w:r w:rsidRPr="00787689">
        <w:rPr>
          <w:rStyle w:val="lit"/>
          <w:rFonts w:eastAsiaTheme="majorEastAsia"/>
          <w:sz w:val="21"/>
          <w:szCs w:val="21"/>
        </w:rPr>
        <w:t>10</w:t>
      </w:r>
      <w:r w:rsidRPr="00787689">
        <w:rPr>
          <w:rStyle w:val="pun"/>
          <w:rFonts w:eastAsiaTheme="majorEastAsia"/>
          <w:sz w:val="21"/>
          <w:szCs w:val="21"/>
        </w:rPr>
        <w:t>][</w:t>
      </w:r>
      <w:r w:rsidRPr="00787689">
        <w:rPr>
          <w:rStyle w:val="lit"/>
          <w:rFonts w:eastAsiaTheme="majorEastAsia"/>
          <w:sz w:val="21"/>
          <w:szCs w:val="21"/>
        </w:rPr>
        <w:t>10</w:t>
      </w:r>
      <w:r w:rsidRPr="00787689">
        <w:rPr>
          <w:rStyle w:val="pun"/>
          <w:rFonts w:eastAsiaTheme="majorEastAsia"/>
          <w:sz w:val="21"/>
          <w:szCs w:val="21"/>
        </w:rPr>
        <w:t>];</w:t>
      </w:r>
    </w:p>
    <w:p w:rsidR="00787689" w:rsidRPr="00787689" w:rsidRDefault="00787689" w:rsidP="00787689">
      <w:pPr>
        <w:pStyle w:val="HTMLPreformatted"/>
        <w:numPr>
          <w:ilvl w:val="0"/>
          <w:numId w:val="7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4F4F4"/>
        <w:tabs>
          <w:tab w:val="clear" w:pos="720"/>
        </w:tabs>
        <w:wordWrap w:val="0"/>
        <w:spacing w:before="100" w:beforeAutospacing="1" w:after="100" w:afterAutospacing="1"/>
        <w:ind w:left="0"/>
        <w:rPr>
          <w:sz w:val="21"/>
          <w:szCs w:val="21"/>
        </w:rPr>
      </w:pPr>
      <w:r w:rsidRPr="00787689">
        <w:rPr>
          <w:rStyle w:val="pln"/>
          <w:sz w:val="21"/>
          <w:szCs w:val="21"/>
        </w:rPr>
        <w:t> </w:t>
      </w:r>
    </w:p>
    <w:p w:rsidR="00787689" w:rsidRPr="00787689" w:rsidRDefault="00787689" w:rsidP="00787689">
      <w:pPr>
        <w:pStyle w:val="HTMLPreformatted"/>
        <w:numPr>
          <w:ilvl w:val="0"/>
          <w:numId w:val="7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rPr>
          <w:sz w:val="21"/>
          <w:szCs w:val="21"/>
        </w:rPr>
      </w:pPr>
      <w:r w:rsidRPr="00787689">
        <w:rPr>
          <w:rStyle w:val="kwd"/>
          <w:sz w:val="21"/>
          <w:szCs w:val="21"/>
        </w:rPr>
        <w:t>void</w:t>
      </w:r>
      <w:r w:rsidRPr="00787689">
        <w:rPr>
          <w:rStyle w:val="pln"/>
          <w:sz w:val="21"/>
          <w:szCs w:val="21"/>
        </w:rPr>
        <w:t xml:space="preserve"> main</w:t>
      </w:r>
      <w:r w:rsidRPr="00787689">
        <w:rPr>
          <w:rStyle w:val="pun"/>
          <w:rFonts w:eastAsiaTheme="majorEastAsia"/>
          <w:sz w:val="21"/>
          <w:szCs w:val="21"/>
        </w:rPr>
        <w:t>()</w:t>
      </w:r>
    </w:p>
    <w:p w:rsidR="00787689" w:rsidRPr="00787689" w:rsidRDefault="00787689" w:rsidP="00787689">
      <w:pPr>
        <w:pStyle w:val="HTMLPreformatted"/>
        <w:numPr>
          <w:ilvl w:val="0"/>
          <w:numId w:val="7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4F4F4"/>
        <w:tabs>
          <w:tab w:val="clear" w:pos="720"/>
        </w:tabs>
        <w:wordWrap w:val="0"/>
        <w:spacing w:before="100" w:beforeAutospacing="1" w:after="100" w:afterAutospacing="1"/>
        <w:ind w:left="0"/>
        <w:rPr>
          <w:sz w:val="21"/>
          <w:szCs w:val="21"/>
        </w:rPr>
      </w:pPr>
      <w:r w:rsidRPr="00787689">
        <w:rPr>
          <w:rStyle w:val="pln"/>
          <w:sz w:val="21"/>
          <w:szCs w:val="21"/>
        </w:rPr>
        <w:t> </w:t>
      </w:r>
    </w:p>
    <w:p w:rsidR="00787689" w:rsidRPr="00787689" w:rsidRDefault="00787689" w:rsidP="00787689">
      <w:pPr>
        <w:pStyle w:val="HTMLPreformatted"/>
        <w:numPr>
          <w:ilvl w:val="0"/>
          <w:numId w:val="7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rPr>
          <w:sz w:val="21"/>
          <w:szCs w:val="21"/>
        </w:rPr>
      </w:pPr>
      <w:r w:rsidRPr="00787689">
        <w:rPr>
          <w:rStyle w:val="pun"/>
          <w:rFonts w:eastAsiaTheme="majorEastAsia"/>
          <w:sz w:val="21"/>
          <w:szCs w:val="21"/>
        </w:rPr>
        <w:t>{</w:t>
      </w:r>
    </w:p>
    <w:p w:rsidR="00787689" w:rsidRPr="00787689" w:rsidRDefault="00787689" w:rsidP="00787689">
      <w:pPr>
        <w:pStyle w:val="HTMLPreformatted"/>
        <w:numPr>
          <w:ilvl w:val="0"/>
          <w:numId w:val="7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4F4F4"/>
        <w:tabs>
          <w:tab w:val="clear" w:pos="720"/>
        </w:tabs>
        <w:wordWrap w:val="0"/>
        <w:spacing w:before="100" w:beforeAutospacing="1" w:after="100" w:afterAutospacing="1"/>
        <w:ind w:left="0"/>
        <w:rPr>
          <w:sz w:val="21"/>
          <w:szCs w:val="21"/>
        </w:rPr>
      </w:pPr>
      <w:r w:rsidRPr="00787689">
        <w:rPr>
          <w:rStyle w:val="pln"/>
          <w:sz w:val="21"/>
          <w:szCs w:val="21"/>
        </w:rPr>
        <w:t> </w:t>
      </w:r>
    </w:p>
    <w:p w:rsidR="00787689" w:rsidRPr="00787689" w:rsidRDefault="00787689" w:rsidP="00787689">
      <w:pPr>
        <w:pStyle w:val="HTMLPreformatted"/>
        <w:numPr>
          <w:ilvl w:val="0"/>
          <w:numId w:val="7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rPr>
          <w:sz w:val="21"/>
          <w:szCs w:val="21"/>
        </w:rPr>
      </w:pPr>
      <w:r w:rsidRPr="00787689">
        <w:rPr>
          <w:rStyle w:val="pln"/>
          <w:sz w:val="21"/>
          <w:szCs w:val="21"/>
        </w:rPr>
        <w:tab/>
      </w:r>
      <w:proofErr w:type="spellStart"/>
      <w:r w:rsidRPr="00787689">
        <w:rPr>
          <w:rStyle w:val="pln"/>
          <w:sz w:val="21"/>
          <w:szCs w:val="21"/>
        </w:rPr>
        <w:t>clrscr</w:t>
      </w:r>
      <w:proofErr w:type="spellEnd"/>
      <w:r w:rsidRPr="00787689">
        <w:rPr>
          <w:rStyle w:val="pun"/>
          <w:rFonts w:eastAsiaTheme="majorEastAsia"/>
          <w:sz w:val="21"/>
          <w:szCs w:val="21"/>
        </w:rPr>
        <w:t>();</w:t>
      </w:r>
    </w:p>
    <w:p w:rsidR="00787689" w:rsidRPr="00787689" w:rsidRDefault="00787689" w:rsidP="00787689">
      <w:pPr>
        <w:pStyle w:val="HTMLPreformatted"/>
        <w:numPr>
          <w:ilvl w:val="0"/>
          <w:numId w:val="7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4F4F4"/>
        <w:tabs>
          <w:tab w:val="clear" w:pos="720"/>
        </w:tabs>
        <w:wordWrap w:val="0"/>
        <w:spacing w:before="100" w:beforeAutospacing="1" w:after="100" w:afterAutospacing="1"/>
        <w:ind w:left="0"/>
        <w:rPr>
          <w:sz w:val="21"/>
          <w:szCs w:val="21"/>
        </w:rPr>
      </w:pPr>
      <w:r w:rsidRPr="00787689">
        <w:rPr>
          <w:rStyle w:val="pln"/>
          <w:sz w:val="21"/>
          <w:szCs w:val="21"/>
        </w:rPr>
        <w:t> </w:t>
      </w:r>
    </w:p>
    <w:p w:rsidR="00787689" w:rsidRPr="00787689" w:rsidRDefault="00787689" w:rsidP="00787689">
      <w:pPr>
        <w:pStyle w:val="HTMLPreformatted"/>
        <w:numPr>
          <w:ilvl w:val="0"/>
          <w:numId w:val="7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rPr>
          <w:sz w:val="21"/>
          <w:szCs w:val="21"/>
        </w:rPr>
      </w:pPr>
      <w:r w:rsidRPr="00787689">
        <w:rPr>
          <w:rStyle w:val="pln"/>
          <w:sz w:val="21"/>
          <w:szCs w:val="21"/>
        </w:rPr>
        <w:tab/>
      </w:r>
      <w:proofErr w:type="spellStart"/>
      <w:r w:rsidRPr="00787689">
        <w:rPr>
          <w:rStyle w:val="pln"/>
          <w:sz w:val="21"/>
          <w:szCs w:val="21"/>
        </w:rPr>
        <w:t>printf</w:t>
      </w:r>
      <w:proofErr w:type="spellEnd"/>
      <w:r w:rsidRPr="00787689">
        <w:rPr>
          <w:rStyle w:val="pun"/>
          <w:rFonts w:eastAsiaTheme="majorEastAsia"/>
          <w:sz w:val="21"/>
          <w:szCs w:val="21"/>
        </w:rPr>
        <w:t>(</w:t>
      </w:r>
      <w:r w:rsidRPr="00787689">
        <w:rPr>
          <w:rStyle w:val="str"/>
          <w:sz w:val="21"/>
          <w:szCs w:val="21"/>
        </w:rPr>
        <w:t>"\</w:t>
      </w:r>
      <w:proofErr w:type="spellStart"/>
      <w:r w:rsidRPr="00787689">
        <w:rPr>
          <w:rStyle w:val="str"/>
          <w:sz w:val="21"/>
          <w:szCs w:val="21"/>
        </w:rPr>
        <w:t>nEnter</w:t>
      </w:r>
      <w:proofErr w:type="spellEnd"/>
      <w:r w:rsidRPr="00787689">
        <w:rPr>
          <w:rStyle w:val="str"/>
          <w:sz w:val="21"/>
          <w:szCs w:val="21"/>
        </w:rPr>
        <w:t xml:space="preserve"> the number of nodes:"</w:t>
      </w:r>
      <w:r w:rsidRPr="00787689">
        <w:rPr>
          <w:rStyle w:val="pun"/>
          <w:rFonts w:eastAsiaTheme="majorEastAsia"/>
          <w:sz w:val="21"/>
          <w:szCs w:val="21"/>
        </w:rPr>
        <w:t>);</w:t>
      </w:r>
    </w:p>
    <w:p w:rsidR="00787689" w:rsidRPr="00787689" w:rsidRDefault="00787689" w:rsidP="00787689">
      <w:pPr>
        <w:pStyle w:val="HTMLPreformatted"/>
        <w:numPr>
          <w:ilvl w:val="0"/>
          <w:numId w:val="7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4F4F4"/>
        <w:tabs>
          <w:tab w:val="clear" w:pos="720"/>
        </w:tabs>
        <w:wordWrap w:val="0"/>
        <w:spacing w:before="100" w:beforeAutospacing="1" w:after="100" w:afterAutospacing="1"/>
        <w:ind w:left="0"/>
        <w:rPr>
          <w:sz w:val="21"/>
          <w:szCs w:val="21"/>
        </w:rPr>
      </w:pPr>
      <w:r w:rsidRPr="00787689">
        <w:rPr>
          <w:rStyle w:val="pln"/>
          <w:sz w:val="21"/>
          <w:szCs w:val="21"/>
        </w:rPr>
        <w:t> </w:t>
      </w:r>
    </w:p>
    <w:p w:rsidR="00787689" w:rsidRPr="00787689" w:rsidRDefault="00787689" w:rsidP="00787689">
      <w:pPr>
        <w:pStyle w:val="HTMLPreformatted"/>
        <w:numPr>
          <w:ilvl w:val="0"/>
          <w:numId w:val="7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rPr>
          <w:sz w:val="21"/>
          <w:szCs w:val="21"/>
        </w:rPr>
      </w:pPr>
      <w:r w:rsidRPr="00787689">
        <w:rPr>
          <w:rStyle w:val="pln"/>
          <w:sz w:val="21"/>
          <w:szCs w:val="21"/>
        </w:rPr>
        <w:tab/>
      </w:r>
      <w:proofErr w:type="spellStart"/>
      <w:r w:rsidRPr="00787689">
        <w:rPr>
          <w:rStyle w:val="pln"/>
          <w:sz w:val="21"/>
          <w:szCs w:val="21"/>
        </w:rPr>
        <w:t>scanf</w:t>
      </w:r>
      <w:proofErr w:type="spellEnd"/>
      <w:r w:rsidRPr="00787689">
        <w:rPr>
          <w:rStyle w:val="pun"/>
          <w:rFonts w:eastAsiaTheme="majorEastAsia"/>
          <w:sz w:val="21"/>
          <w:szCs w:val="21"/>
        </w:rPr>
        <w:t>(</w:t>
      </w:r>
      <w:r w:rsidRPr="00787689">
        <w:rPr>
          <w:rStyle w:val="str"/>
          <w:sz w:val="21"/>
          <w:szCs w:val="21"/>
        </w:rPr>
        <w:t>"%</w:t>
      </w:r>
      <w:proofErr w:type="spellStart"/>
      <w:r w:rsidRPr="00787689">
        <w:rPr>
          <w:rStyle w:val="str"/>
          <w:sz w:val="21"/>
          <w:szCs w:val="21"/>
        </w:rPr>
        <w:t>d"</w:t>
      </w:r>
      <w:r w:rsidRPr="00787689">
        <w:rPr>
          <w:rStyle w:val="pun"/>
          <w:rFonts w:eastAsiaTheme="majorEastAsia"/>
          <w:sz w:val="21"/>
          <w:szCs w:val="21"/>
        </w:rPr>
        <w:t>,&amp;</w:t>
      </w:r>
      <w:r w:rsidRPr="00787689">
        <w:rPr>
          <w:rStyle w:val="pln"/>
          <w:sz w:val="21"/>
          <w:szCs w:val="21"/>
        </w:rPr>
        <w:t>n</w:t>
      </w:r>
      <w:proofErr w:type="spellEnd"/>
      <w:r w:rsidRPr="00787689">
        <w:rPr>
          <w:rStyle w:val="pun"/>
          <w:rFonts w:eastAsiaTheme="majorEastAsia"/>
          <w:sz w:val="21"/>
          <w:szCs w:val="21"/>
        </w:rPr>
        <w:t>);</w:t>
      </w:r>
    </w:p>
    <w:p w:rsidR="00787689" w:rsidRPr="00787689" w:rsidRDefault="00787689" w:rsidP="00787689">
      <w:pPr>
        <w:pStyle w:val="HTMLPreformatted"/>
        <w:numPr>
          <w:ilvl w:val="0"/>
          <w:numId w:val="7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4F4F4"/>
        <w:tabs>
          <w:tab w:val="clear" w:pos="720"/>
        </w:tabs>
        <w:wordWrap w:val="0"/>
        <w:spacing w:before="100" w:beforeAutospacing="1" w:after="100" w:afterAutospacing="1"/>
        <w:ind w:left="0"/>
        <w:rPr>
          <w:sz w:val="21"/>
          <w:szCs w:val="21"/>
        </w:rPr>
      </w:pPr>
      <w:r w:rsidRPr="00787689">
        <w:rPr>
          <w:rStyle w:val="pln"/>
          <w:sz w:val="21"/>
          <w:szCs w:val="21"/>
        </w:rPr>
        <w:t> </w:t>
      </w:r>
    </w:p>
    <w:p w:rsidR="00787689" w:rsidRPr="00787689" w:rsidRDefault="00787689" w:rsidP="00787689">
      <w:pPr>
        <w:pStyle w:val="HTMLPreformatted"/>
        <w:numPr>
          <w:ilvl w:val="0"/>
          <w:numId w:val="7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rPr>
          <w:sz w:val="21"/>
          <w:szCs w:val="21"/>
        </w:rPr>
      </w:pPr>
      <w:r w:rsidRPr="00787689">
        <w:rPr>
          <w:rStyle w:val="pln"/>
          <w:sz w:val="21"/>
          <w:szCs w:val="21"/>
        </w:rPr>
        <w:tab/>
      </w:r>
      <w:proofErr w:type="spellStart"/>
      <w:r w:rsidRPr="00787689">
        <w:rPr>
          <w:rStyle w:val="pln"/>
          <w:sz w:val="21"/>
          <w:szCs w:val="21"/>
        </w:rPr>
        <w:t>printf</w:t>
      </w:r>
      <w:proofErr w:type="spellEnd"/>
      <w:r w:rsidRPr="00787689">
        <w:rPr>
          <w:rStyle w:val="pun"/>
          <w:rFonts w:eastAsiaTheme="majorEastAsia"/>
          <w:sz w:val="21"/>
          <w:szCs w:val="21"/>
        </w:rPr>
        <w:t>(</w:t>
      </w:r>
      <w:r w:rsidRPr="00787689">
        <w:rPr>
          <w:rStyle w:val="str"/>
          <w:sz w:val="21"/>
          <w:szCs w:val="21"/>
        </w:rPr>
        <w:t>"\</w:t>
      </w:r>
      <w:proofErr w:type="spellStart"/>
      <w:r w:rsidRPr="00787689">
        <w:rPr>
          <w:rStyle w:val="str"/>
          <w:sz w:val="21"/>
          <w:szCs w:val="21"/>
        </w:rPr>
        <w:t>nEnter</w:t>
      </w:r>
      <w:proofErr w:type="spellEnd"/>
      <w:r w:rsidRPr="00787689">
        <w:rPr>
          <w:rStyle w:val="str"/>
          <w:sz w:val="21"/>
          <w:szCs w:val="21"/>
        </w:rPr>
        <w:t xml:space="preserve"> the adjacency matrix:\n"</w:t>
      </w:r>
      <w:r w:rsidRPr="00787689">
        <w:rPr>
          <w:rStyle w:val="pun"/>
          <w:rFonts w:eastAsiaTheme="majorEastAsia"/>
          <w:sz w:val="21"/>
          <w:szCs w:val="21"/>
        </w:rPr>
        <w:t>);</w:t>
      </w:r>
    </w:p>
    <w:p w:rsidR="00787689" w:rsidRPr="00787689" w:rsidRDefault="00787689" w:rsidP="00787689">
      <w:pPr>
        <w:pStyle w:val="HTMLPreformatted"/>
        <w:numPr>
          <w:ilvl w:val="0"/>
          <w:numId w:val="7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4F4F4"/>
        <w:tabs>
          <w:tab w:val="clear" w:pos="720"/>
        </w:tabs>
        <w:wordWrap w:val="0"/>
        <w:spacing w:before="100" w:beforeAutospacing="1" w:after="100" w:afterAutospacing="1"/>
        <w:ind w:left="0"/>
        <w:rPr>
          <w:sz w:val="21"/>
          <w:szCs w:val="21"/>
        </w:rPr>
      </w:pPr>
      <w:r w:rsidRPr="00787689">
        <w:rPr>
          <w:rStyle w:val="pln"/>
          <w:sz w:val="21"/>
          <w:szCs w:val="21"/>
        </w:rPr>
        <w:t> </w:t>
      </w:r>
    </w:p>
    <w:p w:rsidR="00787689" w:rsidRPr="00787689" w:rsidRDefault="00787689" w:rsidP="00787689">
      <w:pPr>
        <w:pStyle w:val="HTMLPreformatted"/>
        <w:numPr>
          <w:ilvl w:val="0"/>
          <w:numId w:val="7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rPr>
          <w:sz w:val="21"/>
          <w:szCs w:val="21"/>
        </w:rPr>
      </w:pPr>
      <w:r w:rsidRPr="00787689">
        <w:rPr>
          <w:rStyle w:val="pln"/>
          <w:sz w:val="21"/>
          <w:szCs w:val="21"/>
        </w:rPr>
        <w:tab/>
      </w:r>
      <w:r w:rsidRPr="00787689">
        <w:rPr>
          <w:rStyle w:val="kwd"/>
          <w:sz w:val="21"/>
          <w:szCs w:val="21"/>
        </w:rPr>
        <w:t>for</w:t>
      </w:r>
      <w:r w:rsidRPr="00787689">
        <w:rPr>
          <w:rStyle w:val="pun"/>
          <w:rFonts w:eastAsiaTheme="majorEastAsia"/>
          <w:sz w:val="21"/>
          <w:szCs w:val="21"/>
        </w:rPr>
        <w:t>(</w:t>
      </w:r>
      <w:r w:rsidRPr="00787689">
        <w:rPr>
          <w:rStyle w:val="pln"/>
          <w:sz w:val="21"/>
          <w:szCs w:val="21"/>
        </w:rPr>
        <w:t>i</w:t>
      </w:r>
      <w:r w:rsidRPr="00787689">
        <w:rPr>
          <w:rStyle w:val="pun"/>
          <w:rFonts w:eastAsiaTheme="majorEastAsia"/>
          <w:sz w:val="21"/>
          <w:szCs w:val="21"/>
        </w:rPr>
        <w:t>=</w:t>
      </w:r>
      <w:r w:rsidRPr="00787689">
        <w:rPr>
          <w:rStyle w:val="lit"/>
          <w:rFonts w:eastAsiaTheme="majorEastAsia"/>
          <w:sz w:val="21"/>
          <w:szCs w:val="21"/>
        </w:rPr>
        <w:t>1</w:t>
      </w:r>
      <w:r w:rsidRPr="00787689">
        <w:rPr>
          <w:rStyle w:val="pun"/>
          <w:rFonts w:eastAsiaTheme="majorEastAsia"/>
          <w:sz w:val="21"/>
          <w:szCs w:val="21"/>
        </w:rPr>
        <w:t>;</w:t>
      </w:r>
      <w:r w:rsidRPr="00787689">
        <w:rPr>
          <w:rStyle w:val="pln"/>
          <w:sz w:val="21"/>
          <w:szCs w:val="21"/>
        </w:rPr>
        <w:t>i</w:t>
      </w:r>
      <w:r w:rsidRPr="00787689">
        <w:rPr>
          <w:rStyle w:val="pun"/>
          <w:rFonts w:eastAsiaTheme="majorEastAsia"/>
          <w:sz w:val="21"/>
          <w:szCs w:val="21"/>
        </w:rPr>
        <w:t>&lt;=</w:t>
      </w:r>
      <w:proofErr w:type="spellStart"/>
      <w:r w:rsidRPr="00787689">
        <w:rPr>
          <w:rStyle w:val="pln"/>
          <w:sz w:val="21"/>
          <w:szCs w:val="21"/>
        </w:rPr>
        <w:t>n</w:t>
      </w:r>
      <w:r w:rsidRPr="00787689">
        <w:rPr>
          <w:rStyle w:val="pun"/>
          <w:rFonts w:eastAsiaTheme="majorEastAsia"/>
          <w:sz w:val="21"/>
          <w:szCs w:val="21"/>
        </w:rPr>
        <w:t>;</w:t>
      </w:r>
      <w:r w:rsidRPr="00787689">
        <w:rPr>
          <w:rStyle w:val="pln"/>
          <w:sz w:val="21"/>
          <w:szCs w:val="21"/>
        </w:rPr>
        <w:t>i</w:t>
      </w:r>
      <w:proofErr w:type="spellEnd"/>
      <w:r w:rsidRPr="00787689">
        <w:rPr>
          <w:rStyle w:val="pun"/>
          <w:rFonts w:eastAsiaTheme="majorEastAsia"/>
          <w:sz w:val="21"/>
          <w:szCs w:val="21"/>
        </w:rPr>
        <w:t>++)</w:t>
      </w:r>
    </w:p>
    <w:p w:rsidR="00787689" w:rsidRPr="00787689" w:rsidRDefault="00787689" w:rsidP="00787689">
      <w:pPr>
        <w:pStyle w:val="HTMLPreformatted"/>
        <w:numPr>
          <w:ilvl w:val="0"/>
          <w:numId w:val="7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4F4F4"/>
        <w:tabs>
          <w:tab w:val="clear" w:pos="720"/>
        </w:tabs>
        <w:wordWrap w:val="0"/>
        <w:spacing w:before="100" w:beforeAutospacing="1" w:after="100" w:afterAutospacing="1"/>
        <w:ind w:left="0"/>
        <w:rPr>
          <w:sz w:val="21"/>
          <w:szCs w:val="21"/>
        </w:rPr>
      </w:pPr>
      <w:r w:rsidRPr="00787689">
        <w:rPr>
          <w:rStyle w:val="pln"/>
          <w:sz w:val="21"/>
          <w:szCs w:val="21"/>
        </w:rPr>
        <w:t> </w:t>
      </w:r>
    </w:p>
    <w:p w:rsidR="00787689" w:rsidRPr="00787689" w:rsidRDefault="00787689" w:rsidP="00787689">
      <w:pPr>
        <w:pStyle w:val="HTMLPreformatted"/>
        <w:numPr>
          <w:ilvl w:val="0"/>
          <w:numId w:val="7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rPr>
          <w:sz w:val="21"/>
          <w:szCs w:val="21"/>
        </w:rPr>
      </w:pPr>
      <w:r w:rsidRPr="00787689">
        <w:rPr>
          <w:rStyle w:val="pln"/>
          <w:sz w:val="21"/>
          <w:szCs w:val="21"/>
        </w:rPr>
        <w:tab/>
      </w:r>
      <w:r w:rsidRPr="00787689">
        <w:rPr>
          <w:rStyle w:val="kwd"/>
          <w:sz w:val="21"/>
          <w:szCs w:val="21"/>
        </w:rPr>
        <w:t>for</w:t>
      </w:r>
      <w:r w:rsidRPr="00787689">
        <w:rPr>
          <w:rStyle w:val="pun"/>
          <w:rFonts w:eastAsiaTheme="majorEastAsia"/>
          <w:sz w:val="21"/>
          <w:szCs w:val="21"/>
        </w:rPr>
        <w:t>(</w:t>
      </w:r>
      <w:r w:rsidRPr="00787689">
        <w:rPr>
          <w:rStyle w:val="pln"/>
          <w:sz w:val="21"/>
          <w:szCs w:val="21"/>
        </w:rPr>
        <w:t>j</w:t>
      </w:r>
      <w:r w:rsidRPr="00787689">
        <w:rPr>
          <w:rStyle w:val="pun"/>
          <w:rFonts w:eastAsiaTheme="majorEastAsia"/>
          <w:sz w:val="21"/>
          <w:szCs w:val="21"/>
        </w:rPr>
        <w:t>=</w:t>
      </w:r>
      <w:r w:rsidRPr="00787689">
        <w:rPr>
          <w:rStyle w:val="lit"/>
          <w:rFonts w:eastAsiaTheme="majorEastAsia"/>
          <w:sz w:val="21"/>
          <w:szCs w:val="21"/>
        </w:rPr>
        <w:t>1</w:t>
      </w:r>
      <w:r w:rsidRPr="00787689">
        <w:rPr>
          <w:rStyle w:val="pun"/>
          <w:rFonts w:eastAsiaTheme="majorEastAsia"/>
          <w:sz w:val="21"/>
          <w:szCs w:val="21"/>
        </w:rPr>
        <w:t>;</w:t>
      </w:r>
      <w:r w:rsidRPr="00787689">
        <w:rPr>
          <w:rStyle w:val="pln"/>
          <w:sz w:val="21"/>
          <w:szCs w:val="21"/>
        </w:rPr>
        <w:t>j</w:t>
      </w:r>
      <w:r w:rsidRPr="00787689">
        <w:rPr>
          <w:rStyle w:val="pun"/>
          <w:rFonts w:eastAsiaTheme="majorEastAsia"/>
          <w:sz w:val="21"/>
          <w:szCs w:val="21"/>
        </w:rPr>
        <w:t>&lt;=</w:t>
      </w:r>
      <w:proofErr w:type="spellStart"/>
      <w:r w:rsidRPr="00787689">
        <w:rPr>
          <w:rStyle w:val="pln"/>
          <w:sz w:val="21"/>
          <w:szCs w:val="21"/>
        </w:rPr>
        <w:t>n</w:t>
      </w:r>
      <w:r w:rsidRPr="00787689">
        <w:rPr>
          <w:rStyle w:val="pun"/>
          <w:rFonts w:eastAsiaTheme="majorEastAsia"/>
          <w:sz w:val="21"/>
          <w:szCs w:val="21"/>
        </w:rPr>
        <w:t>;</w:t>
      </w:r>
      <w:r w:rsidRPr="00787689">
        <w:rPr>
          <w:rStyle w:val="pln"/>
          <w:sz w:val="21"/>
          <w:szCs w:val="21"/>
        </w:rPr>
        <w:t>j</w:t>
      </w:r>
      <w:proofErr w:type="spellEnd"/>
      <w:r w:rsidRPr="00787689">
        <w:rPr>
          <w:rStyle w:val="pun"/>
          <w:rFonts w:eastAsiaTheme="majorEastAsia"/>
          <w:sz w:val="21"/>
          <w:szCs w:val="21"/>
        </w:rPr>
        <w:t>++)</w:t>
      </w:r>
    </w:p>
    <w:p w:rsidR="00787689" w:rsidRPr="00787689" w:rsidRDefault="00787689" w:rsidP="00787689">
      <w:pPr>
        <w:pStyle w:val="HTMLPreformatted"/>
        <w:numPr>
          <w:ilvl w:val="0"/>
          <w:numId w:val="7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4F4F4"/>
        <w:tabs>
          <w:tab w:val="clear" w:pos="720"/>
        </w:tabs>
        <w:wordWrap w:val="0"/>
        <w:spacing w:before="100" w:beforeAutospacing="1" w:after="100" w:afterAutospacing="1"/>
        <w:ind w:left="0"/>
        <w:rPr>
          <w:sz w:val="21"/>
          <w:szCs w:val="21"/>
        </w:rPr>
      </w:pPr>
      <w:r w:rsidRPr="00787689">
        <w:rPr>
          <w:rStyle w:val="pln"/>
          <w:sz w:val="21"/>
          <w:szCs w:val="21"/>
        </w:rPr>
        <w:t> </w:t>
      </w:r>
    </w:p>
    <w:p w:rsidR="00787689" w:rsidRPr="00787689" w:rsidRDefault="00787689" w:rsidP="00787689">
      <w:pPr>
        <w:pStyle w:val="HTMLPreformatted"/>
        <w:numPr>
          <w:ilvl w:val="0"/>
          <w:numId w:val="7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rPr>
          <w:sz w:val="21"/>
          <w:szCs w:val="21"/>
        </w:rPr>
      </w:pPr>
      <w:r w:rsidRPr="00787689">
        <w:rPr>
          <w:rStyle w:val="pln"/>
          <w:sz w:val="21"/>
          <w:szCs w:val="21"/>
        </w:rPr>
        <w:tab/>
      </w:r>
      <w:r w:rsidRPr="00787689">
        <w:rPr>
          <w:rStyle w:val="pun"/>
          <w:rFonts w:eastAsiaTheme="majorEastAsia"/>
          <w:sz w:val="21"/>
          <w:szCs w:val="21"/>
        </w:rPr>
        <w:t>{</w:t>
      </w:r>
    </w:p>
    <w:p w:rsidR="00787689" w:rsidRPr="00787689" w:rsidRDefault="00787689" w:rsidP="00787689">
      <w:pPr>
        <w:pStyle w:val="HTMLPreformatted"/>
        <w:numPr>
          <w:ilvl w:val="0"/>
          <w:numId w:val="7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4F4F4"/>
        <w:tabs>
          <w:tab w:val="clear" w:pos="720"/>
        </w:tabs>
        <w:wordWrap w:val="0"/>
        <w:spacing w:before="100" w:beforeAutospacing="1" w:after="100" w:afterAutospacing="1"/>
        <w:ind w:left="0"/>
        <w:rPr>
          <w:sz w:val="21"/>
          <w:szCs w:val="21"/>
        </w:rPr>
      </w:pPr>
      <w:r w:rsidRPr="00787689">
        <w:rPr>
          <w:rStyle w:val="pln"/>
          <w:sz w:val="21"/>
          <w:szCs w:val="21"/>
        </w:rPr>
        <w:t> </w:t>
      </w:r>
    </w:p>
    <w:p w:rsidR="00787689" w:rsidRPr="00787689" w:rsidRDefault="00787689" w:rsidP="00787689">
      <w:pPr>
        <w:pStyle w:val="HTMLPreformatted"/>
        <w:numPr>
          <w:ilvl w:val="0"/>
          <w:numId w:val="7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rPr>
          <w:sz w:val="21"/>
          <w:szCs w:val="21"/>
        </w:rPr>
      </w:pPr>
      <w:r w:rsidRPr="00787689">
        <w:rPr>
          <w:rStyle w:val="pln"/>
          <w:sz w:val="21"/>
          <w:szCs w:val="21"/>
        </w:rPr>
        <w:tab/>
      </w:r>
      <w:r w:rsidRPr="00787689">
        <w:rPr>
          <w:rStyle w:val="pln"/>
          <w:sz w:val="21"/>
          <w:szCs w:val="21"/>
        </w:rPr>
        <w:tab/>
      </w:r>
      <w:proofErr w:type="spellStart"/>
      <w:r w:rsidRPr="00787689">
        <w:rPr>
          <w:rStyle w:val="pln"/>
          <w:sz w:val="21"/>
          <w:szCs w:val="21"/>
        </w:rPr>
        <w:t>scanf</w:t>
      </w:r>
      <w:proofErr w:type="spellEnd"/>
      <w:r w:rsidRPr="00787689">
        <w:rPr>
          <w:rStyle w:val="pun"/>
          <w:rFonts w:eastAsiaTheme="majorEastAsia"/>
          <w:sz w:val="21"/>
          <w:szCs w:val="21"/>
        </w:rPr>
        <w:t>(</w:t>
      </w:r>
      <w:r w:rsidRPr="00787689">
        <w:rPr>
          <w:rStyle w:val="str"/>
          <w:sz w:val="21"/>
          <w:szCs w:val="21"/>
        </w:rPr>
        <w:t>"%</w:t>
      </w:r>
      <w:proofErr w:type="spellStart"/>
      <w:r w:rsidRPr="00787689">
        <w:rPr>
          <w:rStyle w:val="str"/>
          <w:sz w:val="21"/>
          <w:szCs w:val="21"/>
        </w:rPr>
        <w:t>d"</w:t>
      </w:r>
      <w:r w:rsidRPr="00787689">
        <w:rPr>
          <w:rStyle w:val="pun"/>
          <w:rFonts w:eastAsiaTheme="majorEastAsia"/>
          <w:sz w:val="21"/>
          <w:szCs w:val="21"/>
        </w:rPr>
        <w:t>,&amp;</w:t>
      </w:r>
      <w:r w:rsidRPr="00787689">
        <w:rPr>
          <w:rStyle w:val="pln"/>
          <w:sz w:val="21"/>
          <w:szCs w:val="21"/>
        </w:rPr>
        <w:t>cost</w:t>
      </w:r>
      <w:proofErr w:type="spellEnd"/>
      <w:r w:rsidRPr="00787689">
        <w:rPr>
          <w:rStyle w:val="pun"/>
          <w:rFonts w:eastAsiaTheme="majorEastAsia"/>
          <w:sz w:val="21"/>
          <w:szCs w:val="21"/>
        </w:rPr>
        <w:t>[</w:t>
      </w:r>
      <w:r w:rsidRPr="00787689">
        <w:rPr>
          <w:rStyle w:val="pln"/>
          <w:sz w:val="21"/>
          <w:szCs w:val="21"/>
        </w:rPr>
        <w:t>i</w:t>
      </w:r>
      <w:r w:rsidRPr="00787689">
        <w:rPr>
          <w:rStyle w:val="pun"/>
          <w:rFonts w:eastAsiaTheme="majorEastAsia"/>
          <w:sz w:val="21"/>
          <w:szCs w:val="21"/>
        </w:rPr>
        <w:t>][</w:t>
      </w:r>
      <w:r w:rsidRPr="00787689">
        <w:rPr>
          <w:rStyle w:val="pln"/>
          <w:sz w:val="21"/>
          <w:szCs w:val="21"/>
        </w:rPr>
        <w:t>j</w:t>
      </w:r>
      <w:r w:rsidRPr="00787689">
        <w:rPr>
          <w:rStyle w:val="pun"/>
          <w:rFonts w:eastAsiaTheme="majorEastAsia"/>
          <w:sz w:val="21"/>
          <w:szCs w:val="21"/>
        </w:rPr>
        <w:t>]);</w:t>
      </w:r>
    </w:p>
    <w:p w:rsidR="00787689" w:rsidRPr="00787689" w:rsidRDefault="00787689" w:rsidP="00787689">
      <w:pPr>
        <w:pStyle w:val="HTMLPreformatted"/>
        <w:numPr>
          <w:ilvl w:val="0"/>
          <w:numId w:val="7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4F4F4"/>
        <w:tabs>
          <w:tab w:val="clear" w:pos="720"/>
        </w:tabs>
        <w:wordWrap w:val="0"/>
        <w:spacing w:before="100" w:beforeAutospacing="1" w:after="100" w:afterAutospacing="1"/>
        <w:ind w:left="0"/>
        <w:rPr>
          <w:sz w:val="21"/>
          <w:szCs w:val="21"/>
        </w:rPr>
      </w:pPr>
      <w:r w:rsidRPr="00787689">
        <w:rPr>
          <w:rStyle w:val="pln"/>
          <w:sz w:val="21"/>
          <w:szCs w:val="21"/>
        </w:rPr>
        <w:t> </w:t>
      </w:r>
    </w:p>
    <w:p w:rsidR="00787689" w:rsidRPr="00787689" w:rsidRDefault="00787689" w:rsidP="00787689">
      <w:pPr>
        <w:pStyle w:val="HTMLPreformatted"/>
        <w:numPr>
          <w:ilvl w:val="0"/>
          <w:numId w:val="7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rPr>
          <w:sz w:val="21"/>
          <w:szCs w:val="21"/>
        </w:rPr>
      </w:pPr>
      <w:r w:rsidRPr="00787689">
        <w:rPr>
          <w:rStyle w:val="pln"/>
          <w:sz w:val="21"/>
          <w:szCs w:val="21"/>
        </w:rPr>
        <w:tab/>
      </w:r>
      <w:r w:rsidRPr="00787689">
        <w:rPr>
          <w:rStyle w:val="pln"/>
          <w:sz w:val="21"/>
          <w:szCs w:val="21"/>
        </w:rPr>
        <w:tab/>
      </w:r>
      <w:r w:rsidRPr="00787689">
        <w:rPr>
          <w:rStyle w:val="kwd"/>
          <w:sz w:val="21"/>
          <w:szCs w:val="21"/>
        </w:rPr>
        <w:t>if</w:t>
      </w:r>
      <w:r w:rsidRPr="00787689">
        <w:rPr>
          <w:rStyle w:val="pun"/>
          <w:rFonts w:eastAsiaTheme="majorEastAsia"/>
          <w:sz w:val="21"/>
          <w:szCs w:val="21"/>
        </w:rPr>
        <w:t>(</w:t>
      </w:r>
      <w:r w:rsidRPr="00787689">
        <w:rPr>
          <w:rStyle w:val="pln"/>
          <w:sz w:val="21"/>
          <w:szCs w:val="21"/>
        </w:rPr>
        <w:t>cost</w:t>
      </w:r>
      <w:r w:rsidRPr="00787689">
        <w:rPr>
          <w:rStyle w:val="pun"/>
          <w:rFonts w:eastAsiaTheme="majorEastAsia"/>
          <w:sz w:val="21"/>
          <w:szCs w:val="21"/>
        </w:rPr>
        <w:t>[</w:t>
      </w:r>
      <w:r w:rsidRPr="00787689">
        <w:rPr>
          <w:rStyle w:val="pln"/>
          <w:sz w:val="21"/>
          <w:szCs w:val="21"/>
        </w:rPr>
        <w:t>i</w:t>
      </w:r>
      <w:r w:rsidRPr="00787689">
        <w:rPr>
          <w:rStyle w:val="pun"/>
          <w:rFonts w:eastAsiaTheme="majorEastAsia"/>
          <w:sz w:val="21"/>
          <w:szCs w:val="21"/>
        </w:rPr>
        <w:t>][</w:t>
      </w:r>
      <w:r w:rsidRPr="00787689">
        <w:rPr>
          <w:rStyle w:val="pln"/>
          <w:sz w:val="21"/>
          <w:szCs w:val="21"/>
        </w:rPr>
        <w:t>j</w:t>
      </w:r>
      <w:r w:rsidRPr="00787689">
        <w:rPr>
          <w:rStyle w:val="pun"/>
          <w:rFonts w:eastAsiaTheme="majorEastAsia"/>
          <w:sz w:val="21"/>
          <w:szCs w:val="21"/>
        </w:rPr>
        <w:t>]==</w:t>
      </w:r>
      <w:r w:rsidRPr="00787689">
        <w:rPr>
          <w:rStyle w:val="lit"/>
          <w:rFonts w:eastAsiaTheme="majorEastAsia"/>
          <w:sz w:val="21"/>
          <w:szCs w:val="21"/>
        </w:rPr>
        <w:t>0</w:t>
      </w:r>
      <w:r w:rsidRPr="00787689">
        <w:rPr>
          <w:rStyle w:val="pun"/>
          <w:rFonts w:eastAsiaTheme="majorEastAsia"/>
          <w:sz w:val="21"/>
          <w:szCs w:val="21"/>
        </w:rPr>
        <w:t>)</w:t>
      </w:r>
    </w:p>
    <w:p w:rsidR="00787689" w:rsidRPr="00787689" w:rsidRDefault="00787689" w:rsidP="00787689">
      <w:pPr>
        <w:pStyle w:val="HTMLPreformatted"/>
        <w:numPr>
          <w:ilvl w:val="0"/>
          <w:numId w:val="7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4F4F4"/>
        <w:tabs>
          <w:tab w:val="clear" w:pos="720"/>
        </w:tabs>
        <w:wordWrap w:val="0"/>
        <w:spacing w:before="100" w:beforeAutospacing="1" w:after="100" w:afterAutospacing="1"/>
        <w:ind w:left="0"/>
        <w:rPr>
          <w:sz w:val="21"/>
          <w:szCs w:val="21"/>
        </w:rPr>
      </w:pPr>
      <w:r w:rsidRPr="00787689">
        <w:rPr>
          <w:rStyle w:val="pln"/>
          <w:sz w:val="21"/>
          <w:szCs w:val="21"/>
        </w:rPr>
        <w:t> </w:t>
      </w:r>
    </w:p>
    <w:p w:rsidR="00787689" w:rsidRPr="00787689" w:rsidRDefault="00787689" w:rsidP="00787689">
      <w:pPr>
        <w:pStyle w:val="HTMLPreformatted"/>
        <w:numPr>
          <w:ilvl w:val="0"/>
          <w:numId w:val="7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rPr>
          <w:sz w:val="21"/>
          <w:szCs w:val="21"/>
        </w:rPr>
      </w:pPr>
      <w:r w:rsidRPr="00787689">
        <w:rPr>
          <w:rStyle w:val="pln"/>
          <w:sz w:val="21"/>
          <w:szCs w:val="21"/>
        </w:rPr>
        <w:tab/>
      </w:r>
      <w:r w:rsidRPr="00787689">
        <w:rPr>
          <w:rStyle w:val="pln"/>
          <w:sz w:val="21"/>
          <w:szCs w:val="21"/>
        </w:rPr>
        <w:tab/>
      </w:r>
      <w:r w:rsidRPr="00787689">
        <w:rPr>
          <w:rStyle w:val="pln"/>
          <w:sz w:val="21"/>
          <w:szCs w:val="21"/>
        </w:rPr>
        <w:tab/>
        <w:t>cost</w:t>
      </w:r>
      <w:r w:rsidRPr="00787689">
        <w:rPr>
          <w:rStyle w:val="pun"/>
          <w:rFonts w:eastAsiaTheme="majorEastAsia"/>
          <w:sz w:val="21"/>
          <w:szCs w:val="21"/>
        </w:rPr>
        <w:t>[</w:t>
      </w:r>
      <w:r w:rsidRPr="00787689">
        <w:rPr>
          <w:rStyle w:val="pln"/>
          <w:sz w:val="21"/>
          <w:szCs w:val="21"/>
        </w:rPr>
        <w:t>i</w:t>
      </w:r>
      <w:r w:rsidRPr="00787689">
        <w:rPr>
          <w:rStyle w:val="pun"/>
          <w:rFonts w:eastAsiaTheme="majorEastAsia"/>
          <w:sz w:val="21"/>
          <w:szCs w:val="21"/>
        </w:rPr>
        <w:t>][</w:t>
      </w:r>
      <w:r w:rsidRPr="00787689">
        <w:rPr>
          <w:rStyle w:val="pln"/>
          <w:sz w:val="21"/>
          <w:szCs w:val="21"/>
        </w:rPr>
        <w:t>j</w:t>
      </w:r>
      <w:r w:rsidRPr="00787689">
        <w:rPr>
          <w:rStyle w:val="pun"/>
          <w:rFonts w:eastAsiaTheme="majorEastAsia"/>
          <w:sz w:val="21"/>
          <w:szCs w:val="21"/>
        </w:rPr>
        <w:t>]=</w:t>
      </w:r>
      <w:r w:rsidRPr="00787689">
        <w:rPr>
          <w:rStyle w:val="lit"/>
          <w:rFonts w:eastAsiaTheme="majorEastAsia"/>
          <w:sz w:val="21"/>
          <w:szCs w:val="21"/>
        </w:rPr>
        <w:t>999</w:t>
      </w:r>
      <w:r w:rsidRPr="00787689">
        <w:rPr>
          <w:rStyle w:val="pun"/>
          <w:rFonts w:eastAsiaTheme="majorEastAsia"/>
          <w:sz w:val="21"/>
          <w:szCs w:val="21"/>
        </w:rPr>
        <w:t>;</w:t>
      </w:r>
    </w:p>
    <w:p w:rsidR="00787689" w:rsidRPr="00787689" w:rsidRDefault="00787689" w:rsidP="00787689">
      <w:pPr>
        <w:pStyle w:val="HTMLPreformatted"/>
        <w:numPr>
          <w:ilvl w:val="0"/>
          <w:numId w:val="7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4F4F4"/>
        <w:tabs>
          <w:tab w:val="clear" w:pos="720"/>
        </w:tabs>
        <w:wordWrap w:val="0"/>
        <w:spacing w:before="100" w:beforeAutospacing="1" w:after="100" w:afterAutospacing="1"/>
        <w:ind w:left="0"/>
        <w:rPr>
          <w:sz w:val="21"/>
          <w:szCs w:val="21"/>
        </w:rPr>
      </w:pPr>
      <w:r w:rsidRPr="00787689">
        <w:rPr>
          <w:rStyle w:val="pln"/>
          <w:sz w:val="21"/>
          <w:szCs w:val="21"/>
        </w:rPr>
        <w:t> </w:t>
      </w:r>
    </w:p>
    <w:p w:rsidR="00787689" w:rsidRPr="00787689" w:rsidRDefault="00787689" w:rsidP="00787689">
      <w:pPr>
        <w:pStyle w:val="HTMLPreformatted"/>
        <w:numPr>
          <w:ilvl w:val="0"/>
          <w:numId w:val="7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rPr>
          <w:sz w:val="21"/>
          <w:szCs w:val="21"/>
        </w:rPr>
      </w:pPr>
      <w:r w:rsidRPr="00787689">
        <w:rPr>
          <w:rStyle w:val="pln"/>
          <w:sz w:val="21"/>
          <w:szCs w:val="21"/>
        </w:rPr>
        <w:tab/>
      </w:r>
      <w:r w:rsidRPr="00787689">
        <w:rPr>
          <w:rStyle w:val="pun"/>
          <w:rFonts w:eastAsiaTheme="majorEastAsia"/>
          <w:sz w:val="21"/>
          <w:szCs w:val="21"/>
        </w:rPr>
        <w:t>}</w:t>
      </w:r>
    </w:p>
    <w:p w:rsidR="00787689" w:rsidRPr="00787689" w:rsidRDefault="00787689" w:rsidP="00787689">
      <w:pPr>
        <w:pStyle w:val="HTMLPreformatted"/>
        <w:numPr>
          <w:ilvl w:val="0"/>
          <w:numId w:val="7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4F4F4"/>
        <w:tabs>
          <w:tab w:val="clear" w:pos="720"/>
        </w:tabs>
        <w:wordWrap w:val="0"/>
        <w:spacing w:before="100" w:beforeAutospacing="1" w:after="100" w:afterAutospacing="1"/>
        <w:ind w:left="0"/>
        <w:rPr>
          <w:sz w:val="21"/>
          <w:szCs w:val="21"/>
        </w:rPr>
      </w:pPr>
      <w:r w:rsidRPr="00787689">
        <w:rPr>
          <w:rStyle w:val="pln"/>
          <w:sz w:val="21"/>
          <w:szCs w:val="21"/>
        </w:rPr>
        <w:t> </w:t>
      </w:r>
    </w:p>
    <w:p w:rsidR="00787689" w:rsidRPr="00787689" w:rsidRDefault="00787689" w:rsidP="00787689">
      <w:pPr>
        <w:pStyle w:val="HTMLPreformatted"/>
        <w:numPr>
          <w:ilvl w:val="0"/>
          <w:numId w:val="7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rPr>
          <w:sz w:val="21"/>
          <w:szCs w:val="21"/>
        </w:rPr>
      </w:pPr>
      <w:r w:rsidRPr="00787689">
        <w:rPr>
          <w:rStyle w:val="pln"/>
          <w:sz w:val="21"/>
          <w:szCs w:val="21"/>
        </w:rPr>
        <w:tab/>
        <w:t>visited</w:t>
      </w:r>
      <w:r w:rsidRPr="00787689">
        <w:rPr>
          <w:rStyle w:val="pun"/>
          <w:rFonts w:eastAsiaTheme="majorEastAsia"/>
          <w:sz w:val="21"/>
          <w:szCs w:val="21"/>
        </w:rPr>
        <w:t>[</w:t>
      </w:r>
      <w:r w:rsidRPr="00787689">
        <w:rPr>
          <w:rStyle w:val="lit"/>
          <w:rFonts w:eastAsiaTheme="majorEastAsia"/>
          <w:sz w:val="21"/>
          <w:szCs w:val="21"/>
        </w:rPr>
        <w:t>1</w:t>
      </w:r>
      <w:r w:rsidRPr="00787689">
        <w:rPr>
          <w:rStyle w:val="pun"/>
          <w:rFonts w:eastAsiaTheme="majorEastAsia"/>
          <w:sz w:val="21"/>
          <w:szCs w:val="21"/>
        </w:rPr>
        <w:t>]=</w:t>
      </w:r>
      <w:r w:rsidRPr="00787689">
        <w:rPr>
          <w:rStyle w:val="lit"/>
          <w:rFonts w:eastAsiaTheme="majorEastAsia"/>
          <w:sz w:val="21"/>
          <w:szCs w:val="21"/>
        </w:rPr>
        <w:t>1</w:t>
      </w:r>
      <w:r w:rsidRPr="00787689">
        <w:rPr>
          <w:rStyle w:val="pun"/>
          <w:rFonts w:eastAsiaTheme="majorEastAsia"/>
          <w:sz w:val="21"/>
          <w:szCs w:val="21"/>
        </w:rPr>
        <w:t>;</w:t>
      </w:r>
    </w:p>
    <w:p w:rsidR="00787689" w:rsidRPr="00787689" w:rsidRDefault="00787689" w:rsidP="00787689">
      <w:pPr>
        <w:pStyle w:val="HTMLPreformatted"/>
        <w:numPr>
          <w:ilvl w:val="0"/>
          <w:numId w:val="7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4F4F4"/>
        <w:tabs>
          <w:tab w:val="clear" w:pos="720"/>
        </w:tabs>
        <w:wordWrap w:val="0"/>
        <w:spacing w:before="100" w:beforeAutospacing="1" w:after="100" w:afterAutospacing="1"/>
        <w:ind w:left="0"/>
        <w:rPr>
          <w:sz w:val="21"/>
          <w:szCs w:val="21"/>
        </w:rPr>
      </w:pPr>
      <w:r w:rsidRPr="00787689">
        <w:rPr>
          <w:rStyle w:val="pln"/>
          <w:sz w:val="21"/>
          <w:szCs w:val="21"/>
        </w:rPr>
        <w:t> </w:t>
      </w:r>
    </w:p>
    <w:p w:rsidR="00787689" w:rsidRPr="00787689" w:rsidRDefault="00787689" w:rsidP="00787689">
      <w:pPr>
        <w:pStyle w:val="HTMLPreformatted"/>
        <w:numPr>
          <w:ilvl w:val="0"/>
          <w:numId w:val="7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rPr>
          <w:sz w:val="21"/>
          <w:szCs w:val="21"/>
        </w:rPr>
      </w:pPr>
      <w:r w:rsidRPr="00787689">
        <w:rPr>
          <w:rStyle w:val="pln"/>
          <w:sz w:val="21"/>
          <w:szCs w:val="21"/>
        </w:rPr>
        <w:tab/>
      </w:r>
      <w:proofErr w:type="spellStart"/>
      <w:r w:rsidRPr="00787689">
        <w:rPr>
          <w:rStyle w:val="pln"/>
          <w:sz w:val="21"/>
          <w:szCs w:val="21"/>
        </w:rPr>
        <w:t>printf</w:t>
      </w:r>
      <w:proofErr w:type="spellEnd"/>
      <w:r w:rsidRPr="00787689">
        <w:rPr>
          <w:rStyle w:val="pun"/>
          <w:rFonts w:eastAsiaTheme="majorEastAsia"/>
          <w:sz w:val="21"/>
          <w:szCs w:val="21"/>
        </w:rPr>
        <w:t>(</w:t>
      </w:r>
      <w:r w:rsidRPr="00787689">
        <w:rPr>
          <w:rStyle w:val="str"/>
          <w:sz w:val="21"/>
          <w:szCs w:val="21"/>
        </w:rPr>
        <w:t>"\n"</w:t>
      </w:r>
      <w:r w:rsidRPr="00787689">
        <w:rPr>
          <w:rStyle w:val="pun"/>
          <w:rFonts w:eastAsiaTheme="majorEastAsia"/>
          <w:sz w:val="21"/>
          <w:szCs w:val="21"/>
        </w:rPr>
        <w:t>);</w:t>
      </w:r>
    </w:p>
    <w:p w:rsidR="00787689" w:rsidRPr="00787689" w:rsidRDefault="00787689" w:rsidP="00787689">
      <w:pPr>
        <w:pStyle w:val="HTMLPreformatted"/>
        <w:numPr>
          <w:ilvl w:val="0"/>
          <w:numId w:val="7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4F4F4"/>
        <w:tabs>
          <w:tab w:val="clear" w:pos="720"/>
        </w:tabs>
        <w:wordWrap w:val="0"/>
        <w:spacing w:before="100" w:beforeAutospacing="1" w:after="100" w:afterAutospacing="1"/>
        <w:ind w:left="0"/>
        <w:rPr>
          <w:sz w:val="21"/>
          <w:szCs w:val="21"/>
        </w:rPr>
      </w:pPr>
      <w:r w:rsidRPr="00787689">
        <w:rPr>
          <w:rStyle w:val="pln"/>
          <w:sz w:val="21"/>
          <w:szCs w:val="21"/>
        </w:rPr>
        <w:t> </w:t>
      </w:r>
    </w:p>
    <w:p w:rsidR="00787689" w:rsidRPr="00787689" w:rsidRDefault="00787689" w:rsidP="00787689">
      <w:pPr>
        <w:pStyle w:val="HTMLPreformatted"/>
        <w:numPr>
          <w:ilvl w:val="0"/>
          <w:numId w:val="7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rPr>
          <w:sz w:val="21"/>
          <w:szCs w:val="21"/>
        </w:rPr>
      </w:pPr>
      <w:r w:rsidRPr="00787689">
        <w:rPr>
          <w:rStyle w:val="pln"/>
          <w:sz w:val="21"/>
          <w:szCs w:val="21"/>
        </w:rPr>
        <w:tab/>
      </w:r>
      <w:r w:rsidRPr="00787689">
        <w:rPr>
          <w:rStyle w:val="kwd"/>
          <w:sz w:val="21"/>
          <w:szCs w:val="21"/>
        </w:rPr>
        <w:t>while</w:t>
      </w:r>
      <w:r w:rsidRPr="00787689">
        <w:rPr>
          <w:rStyle w:val="pun"/>
          <w:rFonts w:eastAsiaTheme="majorEastAsia"/>
          <w:sz w:val="21"/>
          <w:szCs w:val="21"/>
        </w:rPr>
        <w:t>(</w:t>
      </w:r>
      <w:r w:rsidRPr="00787689">
        <w:rPr>
          <w:rStyle w:val="pln"/>
          <w:sz w:val="21"/>
          <w:szCs w:val="21"/>
        </w:rPr>
        <w:t xml:space="preserve">ne </w:t>
      </w:r>
      <w:r w:rsidRPr="00787689">
        <w:rPr>
          <w:rStyle w:val="pun"/>
          <w:rFonts w:eastAsiaTheme="majorEastAsia"/>
          <w:sz w:val="21"/>
          <w:szCs w:val="21"/>
        </w:rPr>
        <w:t>&lt;</w:t>
      </w:r>
      <w:r w:rsidRPr="00787689">
        <w:rPr>
          <w:rStyle w:val="pln"/>
          <w:sz w:val="21"/>
          <w:szCs w:val="21"/>
        </w:rPr>
        <w:t xml:space="preserve"> n</w:t>
      </w:r>
      <w:r w:rsidRPr="00787689">
        <w:rPr>
          <w:rStyle w:val="pun"/>
          <w:rFonts w:eastAsiaTheme="majorEastAsia"/>
          <w:sz w:val="21"/>
          <w:szCs w:val="21"/>
        </w:rPr>
        <w:t>)</w:t>
      </w:r>
    </w:p>
    <w:p w:rsidR="00787689" w:rsidRPr="00787689" w:rsidRDefault="00787689" w:rsidP="00787689">
      <w:pPr>
        <w:pStyle w:val="HTMLPreformatted"/>
        <w:numPr>
          <w:ilvl w:val="0"/>
          <w:numId w:val="7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4F4F4"/>
        <w:tabs>
          <w:tab w:val="clear" w:pos="720"/>
        </w:tabs>
        <w:wordWrap w:val="0"/>
        <w:spacing w:before="100" w:beforeAutospacing="1" w:after="100" w:afterAutospacing="1"/>
        <w:ind w:left="0"/>
        <w:rPr>
          <w:sz w:val="21"/>
          <w:szCs w:val="21"/>
        </w:rPr>
      </w:pPr>
      <w:r w:rsidRPr="00787689">
        <w:rPr>
          <w:rStyle w:val="pln"/>
          <w:sz w:val="21"/>
          <w:szCs w:val="21"/>
        </w:rPr>
        <w:t> </w:t>
      </w:r>
    </w:p>
    <w:p w:rsidR="00787689" w:rsidRPr="00787689" w:rsidRDefault="00787689" w:rsidP="00787689">
      <w:pPr>
        <w:pStyle w:val="HTMLPreformatted"/>
        <w:numPr>
          <w:ilvl w:val="0"/>
          <w:numId w:val="7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rPr>
          <w:sz w:val="21"/>
          <w:szCs w:val="21"/>
        </w:rPr>
      </w:pPr>
      <w:r w:rsidRPr="00787689">
        <w:rPr>
          <w:rStyle w:val="pln"/>
          <w:sz w:val="21"/>
          <w:szCs w:val="21"/>
        </w:rPr>
        <w:tab/>
      </w:r>
      <w:r w:rsidRPr="00787689">
        <w:rPr>
          <w:rStyle w:val="pun"/>
          <w:rFonts w:eastAsiaTheme="majorEastAsia"/>
          <w:sz w:val="21"/>
          <w:szCs w:val="21"/>
        </w:rPr>
        <w:t>{</w:t>
      </w:r>
    </w:p>
    <w:p w:rsidR="00787689" w:rsidRPr="00787689" w:rsidRDefault="00787689" w:rsidP="00787689">
      <w:pPr>
        <w:pStyle w:val="HTMLPreformatted"/>
        <w:numPr>
          <w:ilvl w:val="0"/>
          <w:numId w:val="7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4F4F4"/>
        <w:tabs>
          <w:tab w:val="clear" w:pos="720"/>
        </w:tabs>
        <w:wordWrap w:val="0"/>
        <w:spacing w:before="100" w:beforeAutospacing="1" w:after="100" w:afterAutospacing="1"/>
        <w:ind w:left="0"/>
        <w:rPr>
          <w:sz w:val="21"/>
          <w:szCs w:val="21"/>
        </w:rPr>
      </w:pPr>
      <w:r w:rsidRPr="00787689">
        <w:rPr>
          <w:rStyle w:val="pln"/>
          <w:sz w:val="21"/>
          <w:szCs w:val="21"/>
        </w:rPr>
        <w:t> </w:t>
      </w:r>
    </w:p>
    <w:p w:rsidR="00787689" w:rsidRPr="00787689" w:rsidRDefault="00787689" w:rsidP="00787689">
      <w:pPr>
        <w:pStyle w:val="HTMLPreformatted"/>
        <w:numPr>
          <w:ilvl w:val="0"/>
          <w:numId w:val="7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rPr>
          <w:sz w:val="21"/>
          <w:szCs w:val="21"/>
        </w:rPr>
      </w:pPr>
      <w:r w:rsidRPr="00787689">
        <w:rPr>
          <w:rStyle w:val="pln"/>
          <w:sz w:val="21"/>
          <w:szCs w:val="21"/>
        </w:rPr>
        <w:tab/>
      </w:r>
      <w:r w:rsidRPr="00787689">
        <w:rPr>
          <w:rStyle w:val="pln"/>
          <w:sz w:val="21"/>
          <w:szCs w:val="21"/>
        </w:rPr>
        <w:tab/>
      </w:r>
      <w:r w:rsidRPr="00787689">
        <w:rPr>
          <w:rStyle w:val="kwd"/>
          <w:sz w:val="21"/>
          <w:szCs w:val="21"/>
        </w:rPr>
        <w:t>for</w:t>
      </w:r>
      <w:r w:rsidRPr="00787689">
        <w:rPr>
          <w:rStyle w:val="pun"/>
          <w:rFonts w:eastAsiaTheme="majorEastAsia"/>
          <w:sz w:val="21"/>
          <w:szCs w:val="21"/>
        </w:rPr>
        <w:t>(</w:t>
      </w:r>
      <w:r w:rsidRPr="00787689">
        <w:rPr>
          <w:rStyle w:val="pln"/>
          <w:sz w:val="21"/>
          <w:szCs w:val="21"/>
        </w:rPr>
        <w:t>i</w:t>
      </w:r>
      <w:r w:rsidRPr="00787689">
        <w:rPr>
          <w:rStyle w:val="pun"/>
          <w:rFonts w:eastAsiaTheme="majorEastAsia"/>
          <w:sz w:val="21"/>
          <w:szCs w:val="21"/>
        </w:rPr>
        <w:t>=</w:t>
      </w:r>
      <w:r w:rsidRPr="00787689">
        <w:rPr>
          <w:rStyle w:val="lit"/>
          <w:rFonts w:eastAsiaTheme="majorEastAsia"/>
          <w:sz w:val="21"/>
          <w:szCs w:val="21"/>
        </w:rPr>
        <w:t>1</w:t>
      </w:r>
      <w:r w:rsidRPr="00787689">
        <w:rPr>
          <w:rStyle w:val="pun"/>
          <w:rFonts w:eastAsiaTheme="majorEastAsia"/>
          <w:sz w:val="21"/>
          <w:szCs w:val="21"/>
        </w:rPr>
        <w:t>,</w:t>
      </w:r>
      <w:r w:rsidRPr="00787689">
        <w:rPr>
          <w:rStyle w:val="pln"/>
          <w:sz w:val="21"/>
          <w:szCs w:val="21"/>
        </w:rPr>
        <w:t>min</w:t>
      </w:r>
      <w:r w:rsidRPr="00787689">
        <w:rPr>
          <w:rStyle w:val="pun"/>
          <w:rFonts w:eastAsiaTheme="majorEastAsia"/>
          <w:sz w:val="21"/>
          <w:szCs w:val="21"/>
        </w:rPr>
        <w:t>=</w:t>
      </w:r>
      <w:r w:rsidRPr="00787689">
        <w:rPr>
          <w:rStyle w:val="lit"/>
          <w:rFonts w:eastAsiaTheme="majorEastAsia"/>
          <w:sz w:val="21"/>
          <w:szCs w:val="21"/>
        </w:rPr>
        <w:t>999</w:t>
      </w:r>
      <w:r w:rsidRPr="00787689">
        <w:rPr>
          <w:rStyle w:val="pun"/>
          <w:rFonts w:eastAsiaTheme="majorEastAsia"/>
          <w:sz w:val="21"/>
          <w:szCs w:val="21"/>
        </w:rPr>
        <w:t>;</w:t>
      </w:r>
      <w:r w:rsidRPr="00787689">
        <w:rPr>
          <w:rStyle w:val="pln"/>
          <w:sz w:val="21"/>
          <w:szCs w:val="21"/>
        </w:rPr>
        <w:t>i</w:t>
      </w:r>
      <w:r w:rsidRPr="00787689">
        <w:rPr>
          <w:rStyle w:val="pun"/>
          <w:rFonts w:eastAsiaTheme="majorEastAsia"/>
          <w:sz w:val="21"/>
          <w:szCs w:val="21"/>
        </w:rPr>
        <w:t>&lt;=</w:t>
      </w:r>
      <w:proofErr w:type="spellStart"/>
      <w:r w:rsidRPr="00787689">
        <w:rPr>
          <w:rStyle w:val="pln"/>
          <w:sz w:val="21"/>
          <w:szCs w:val="21"/>
        </w:rPr>
        <w:t>n</w:t>
      </w:r>
      <w:r w:rsidRPr="00787689">
        <w:rPr>
          <w:rStyle w:val="pun"/>
          <w:rFonts w:eastAsiaTheme="majorEastAsia"/>
          <w:sz w:val="21"/>
          <w:szCs w:val="21"/>
        </w:rPr>
        <w:t>;</w:t>
      </w:r>
      <w:r w:rsidRPr="00787689">
        <w:rPr>
          <w:rStyle w:val="pln"/>
          <w:sz w:val="21"/>
          <w:szCs w:val="21"/>
        </w:rPr>
        <w:t>i</w:t>
      </w:r>
      <w:proofErr w:type="spellEnd"/>
      <w:r w:rsidRPr="00787689">
        <w:rPr>
          <w:rStyle w:val="pun"/>
          <w:rFonts w:eastAsiaTheme="majorEastAsia"/>
          <w:sz w:val="21"/>
          <w:szCs w:val="21"/>
        </w:rPr>
        <w:t>++)</w:t>
      </w:r>
    </w:p>
    <w:p w:rsidR="00787689" w:rsidRPr="00787689" w:rsidRDefault="00787689" w:rsidP="00787689">
      <w:pPr>
        <w:pStyle w:val="HTMLPreformatted"/>
        <w:numPr>
          <w:ilvl w:val="0"/>
          <w:numId w:val="7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4F4F4"/>
        <w:tabs>
          <w:tab w:val="clear" w:pos="720"/>
        </w:tabs>
        <w:wordWrap w:val="0"/>
        <w:spacing w:before="100" w:beforeAutospacing="1" w:after="100" w:afterAutospacing="1"/>
        <w:ind w:left="0"/>
        <w:rPr>
          <w:sz w:val="21"/>
          <w:szCs w:val="21"/>
        </w:rPr>
      </w:pPr>
      <w:r w:rsidRPr="00787689">
        <w:rPr>
          <w:rStyle w:val="pln"/>
          <w:sz w:val="21"/>
          <w:szCs w:val="21"/>
        </w:rPr>
        <w:t> </w:t>
      </w:r>
    </w:p>
    <w:p w:rsidR="00787689" w:rsidRPr="00787689" w:rsidRDefault="00787689" w:rsidP="00787689">
      <w:pPr>
        <w:pStyle w:val="HTMLPreformatted"/>
        <w:numPr>
          <w:ilvl w:val="0"/>
          <w:numId w:val="7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rPr>
          <w:sz w:val="21"/>
          <w:szCs w:val="21"/>
        </w:rPr>
      </w:pPr>
      <w:r w:rsidRPr="00787689">
        <w:rPr>
          <w:rStyle w:val="pln"/>
          <w:sz w:val="21"/>
          <w:szCs w:val="21"/>
        </w:rPr>
        <w:lastRenderedPageBreak/>
        <w:tab/>
      </w:r>
      <w:r w:rsidRPr="00787689">
        <w:rPr>
          <w:rStyle w:val="pln"/>
          <w:sz w:val="21"/>
          <w:szCs w:val="21"/>
        </w:rPr>
        <w:tab/>
      </w:r>
      <w:r w:rsidRPr="00787689">
        <w:rPr>
          <w:rStyle w:val="kwd"/>
          <w:sz w:val="21"/>
          <w:szCs w:val="21"/>
        </w:rPr>
        <w:t>for</w:t>
      </w:r>
      <w:r w:rsidRPr="00787689">
        <w:rPr>
          <w:rStyle w:val="pun"/>
          <w:rFonts w:eastAsiaTheme="majorEastAsia"/>
          <w:sz w:val="21"/>
          <w:szCs w:val="21"/>
        </w:rPr>
        <w:t>(</w:t>
      </w:r>
      <w:r w:rsidRPr="00787689">
        <w:rPr>
          <w:rStyle w:val="pln"/>
          <w:sz w:val="21"/>
          <w:szCs w:val="21"/>
        </w:rPr>
        <w:t>j</w:t>
      </w:r>
      <w:r w:rsidRPr="00787689">
        <w:rPr>
          <w:rStyle w:val="pun"/>
          <w:rFonts w:eastAsiaTheme="majorEastAsia"/>
          <w:sz w:val="21"/>
          <w:szCs w:val="21"/>
        </w:rPr>
        <w:t>=</w:t>
      </w:r>
      <w:r w:rsidRPr="00787689">
        <w:rPr>
          <w:rStyle w:val="lit"/>
          <w:rFonts w:eastAsiaTheme="majorEastAsia"/>
          <w:sz w:val="21"/>
          <w:szCs w:val="21"/>
        </w:rPr>
        <w:t>1</w:t>
      </w:r>
      <w:r w:rsidRPr="00787689">
        <w:rPr>
          <w:rStyle w:val="pun"/>
          <w:rFonts w:eastAsiaTheme="majorEastAsia"/>
          <w:sz w:val="21"/>
          <w:szCs w:val="21"/>
        </w:rPr>
        <w:t>;</w:t>
      </w:r>
      <w:r w:rsidRPr="00787689">
        <w:rPr>
          <w:rStyle w:val="pln"/>
          <w:sz w:val="21"/>
          <w:szCs w:val="21"/>
        </w:rPr>
        <w:t>j</w:t>
      </w:r>
      <w:r w:rsidRPr="00787689">
        <w:rPr>
          <w:rStyle w:val="pun"/>
          <w:rFonts w:eastAsiaTheme="majorEastAsia"/>
          <w:sz w:val="21"/>
          <w:szCs w:val="21"/>
        </w:rPr>
        <w:t>&lt;=</w:t>
      </w:r>
      <w:proofErr w:type="spellStart"/>
      <w:r w:rsidRPr="00787689">
        <w:rPr>
          <w:rStyle w:val="pln"/>
          <w:sz w:val="21"/>
          <w:szCs w:val="21"/>
        </w:rPr>
        <w:t>n</w:t>
      </w:r>
      <w:r w:rsidRPr="00787689">
        <w:rPr>
          <w:rStyle w:val="pun"/>
          <w:rFonts w:eastAsiaTheme="majorEastAsia"/>
          <w:sz w:val="21"/>
          <w:szCs w:val="21"/>
        </w:rPr>
        <w:t>;</w:t>
      </w:r>
      <w:r w:rsidRPr="00787689">
        <w:rPr>
          <w:rStyle w:val="pln"/>
          <w:sz w:val="21"/>
          <w:szCs w:val="21"/>
        </w:rPr>
        <w:t>j</w:t>
      </w:r>
      <w:proofErr w:type="spellEnd"/>
      <w:r w:rsidRPr="00787689">
        <w:rPr>
          <w:rStyle w:val="pun"/>
          <w:rFonts w:eastAsiaTheme="majorEastAsia"/>
          <w:sz w:val="21"/>
          <w:szCs w:val="21"/>
        </w:rPr>
        <w:t>++)</w:t>
      </w:r>
    </w:p>
    <w:p w:rsidR="00787689" w:rsidRPr="00787689" w:rsidRDefault="00787689" w:rsidP="00787689">
      <w:pPr>
        <w:pStyle w:val="HTMLPreformatted"/>
        <w:numPr>
          <w:ilvl w:val="0"/>
          <w:numId w:val="7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4F4F4"/>
        <w:tabs>
          <w:tab w:val="clear" w:pos="720"/>
        </w:tabs>
        <w:wordWrap w:val="0"/>
        <w:spacing w:before="100" w:beforeAutospacing="1" w:after="100" w:afterAutospacing="1"/>
        <w:ind w:left="0"/>
        <w:rPr>
          <w:sz w:val="21"/>
          <w:szCs w:val="21"/>
        </w:rPr>
      </w:pPr>
      <w:r w:rsidRPr="00787689">
        <w:rPr>
          <w:rStyle w:val="pln"/>
          <w:sz w:val="21"/>
          <w:szCs w:val="21"/>
        </w:rPr>
        <w:t> </w:t>
      </w:r>
    </w:p>
    <w:p w:rsidR="00787689" w:rsidRPr="00787689" w:rsidRDefault="00787689" w:rsidP="00787689">
      <w:pPr>
        <w:pStyle w:val="HTMLPreformatted"/>
        <w:numPr>
          <w:ilvl w:val="0"/>
          <w:numId w:val="7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rPr>
          <w:sz w:val="21"/>
          <w:szCs w:val="21"/>
        </w:rPr>
      </w:pPr>
      <w:r w:rsidRPr="00787689">
        <w:rPr>
          <w:rStyle w:val="pln"/>
          <w:sz w:val="21"/>
          <w:szCs w:val="21"/>
        </w:rPr>
        <w:tab/>
      </w:r>
      <w:r w:rsidRPr="00787689">
        <w:rPr>
          <w:rStyle w:val="pln"/>
          <w:sz w:val="21"/>
          <w:szCs w:val="21"/>
        </w:rPr>
        <w:tab/>
      </w:r>
      <w:r w:rsidRPr="00787689">
        <w:rPr>
          <w:rStyle w:val="kwd"/>
          <w:sz w:val="21"/>
          <w:szCs w:val="21"/>
        </w:rPr>
        <w:t>if</w:t>
      </w:r>
      <w:r w:rsidRPr="00787689">
        <w:rPr>
          <w:rStyle w:val="pun"/>
          <w:rFonts w:eastAsiaTheme="majorEastAsia"/>
          <w:sz w:val="21"/>
          <w:szCs w:val="21"/>
        </w:rPr>
        <w:t>(</w:t>
      </w:r>
      <w:r w:rsidRPr="00787689">
        <w:rPr>
          <w:rStyle w:val="pln"/>
          <w:sz w:val="21"/>
          <w:szCs w:val="21"/>
        </w:rPr>
        <w:t>cost</w:t>
      </w:r>
      <w:r w:rsidRPr="00787689">
        <w:rPr>
          <w:rStyle w:val="pun"/>
          <w:rFonts w:eastAsiaTheme="majorEastAsia"/>
          <w:sz w:val="21"/>
          <w:szCs w:val="21"/>
        </w:rPr>
        <w:t>[</w:t>
      </w:r>
      <w:r w:rsidRPr="00787689">
        <w:rPr>
          <w:rStyle w:val="pln"/>
          <w:sz w:val="21"/>
          <w:szCs w:val="21"/>
        </w:rPr>
        <w:t>i</w:t>
      </w:r>
      <w:r w:rsidRPr="00787689">
        <w:rPr>
          <w:rStyle w:val="pun"/>
          <w:rFonts w:eastAsiaTheme="majorEastAsia"/>
          <w:sz w:val="21"/>
          <w:szCs w:val="21"/>
        </w:rPr>
        <w:t>][</w:t>
      </w:r>
      <w:r w:rsidRPr="00787689">
        <w:rPr>
          <w:rStyle w:val="pln"/>
          <w:sz w:val="21"/>
          <w:szCs w:val="21"/>
        </w:rPr>
        <w:t>j</w:t>
      </w:r>
      <w:r w:rsidRPr="00787689">
        <w:rPr>
          <w:rStyle w:val="pun"/>
          <w:rFonts w:eastAsiaTheme="majorEastAsia"/>
          <w:sz w:val="21"/>
          <w:szCs w:val="21"/>
        </w:rPr>
        <w:t>]&lt;</w:t>
      </w:r>
      <w:r w:rsidRPr="00787689">
        <w:rPr>
          <w:rStyle w:val="pln"/>
          <w:sz w:val="21"/>
          <w:szCs w:val="21"/>
        </w:rPr>
        <w:t xml:space="preserve"> min</w:t>
      </w:r>
      <w:r w:rsidRPr="00787689">
        <w:rPr>
          <w:rStyle w:val="pun"/>
          <w:rFonts w:eastAsiaTheme="majorEastAsia"/>
          <w:sz w:val="21"/>
          <w:szCs w:val="21"/>
        </w:rPr>
        <w:t>)</w:t>
      </w:r>
    </w:p>
    <w:p w:rsidR="00787689" w:rsidRPr="00787689" w:rsidRDefault="00787689" w:rsidP="00787689">
      <w:pPr>
        <w:pStyle w:val="HTMLPreformatted"/>
        <w:numPr>
          <w:ilvl w:val="0"/>
          <w:numId w:val="7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4F4F4"/>
        <w:tabs>
          <w:tab w:val="clear" w:pos="720"/>
        </w:tabs>
        <w:wordWrap w:val="0"/>
        <w:spacing w:before="100" w:beforeAutospacing="1" w:after="100" w:afterAutospacing="1"/>
        <w:ind w:left="0"/>
        <w:rPr>
          <w:sz w:val="21"/>
          <w:szCs w:val="21"/>
        </w:rPr>
      </w:pPr>
      <w:r w:rsidRPr="00787689">
        <w:rPr>
          <w:rStyle w:val="pln"/>
          <w:sz w:val="21"/>
          <w:szCs w:val="21"/>
        </w:rPr>
        <w:t> </w:t>
      </w:r>
    </w:p>
    <w:p w:rsidR="00787689" w:rsidRPr="00787689" w:rsidRDefault="00787689" w:rsidP="00787689">
      <w:pPr>
        <w:pStyle w:val="HTMLPreformatted"/>
        <w:numPr>
          <w:ilvl w:val="0"/>
          <w:numId w:val="7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rPr>
          <w:sz w:val="21"/>
          <w:szCs w:val="21"/>
        </w:rPr>
      </w:pPr>
      <w:r w:rsidRPr="00787689">
        <w:rPr>
          <w:rStyle w:val="pln"/>
          <w:sz w:val="21"/>
          <w:szCs w:val="21"/>
        </w:rPr>
        <w:tab/>
      </w:r>
      <w:r w:rsidRPr="00787689">
        <w:rPr>
          <w:rStyle w:val="pln"/>
          <w:sz w:val="21"/>
          <w:szCs w:val="21"/>
        </w:rPr>
        <w:tab/>
      </w:r>
      <w:r w:rsidRPr="00787689">
        <w:rPr>
          <w:rStyle w:val="kwd"/>
          <w:sz w:val="21"/>
          <w:szCs w:val="21"/>
        </w:rPr>
        <w:t>if</w:t>
      </w:r>
      <w:r w:rsidRPr="00787689">
        <w:rPr>
          <w:rStyle w:val="pun"/>
          <w:rFonts w:eastAsiaTheme="majorEastAsia"/>
          <w:sz w:val="21"/>
          <w:szCs w:val="21"/>
        </w:rPr>
        <w:t>(</w:t>
      </w:r>
      <w:r w:rsidRPr="00787689">
        <w:rPr>
          <w:rStyle w:val="pln"/>
          <w:sz w:val="21"/>
          <w:szCs w:val="21"/>
        </w:rPr>
        <w:t>visited</w:t>
      </w:r>
      <w:r w:rsidRPr="00787689">
        <w:rPr>
          <w:rStyle w:val="pun"/>
          <w:rFonts w:eastAsiaTheme="majorEastAsia"/>
          <w:sz w:val="21"/>
          <w:szCs w:val="21"/>
        </w:rPr>
        <w:t>[</w:t>
      </w:r>
      <w:r w:rsidRPr="00787689">
        <w:rPr>
          <w:rStyle w:val="pln"/>
          <w:sz w:val="21"/>
          <w:szCs w:val="21"/>
        </w:rPr>
        <w:t>i</w:t>
      </w:r>
      <w:r w:rsidRPr="00787689">
        <w:rPr>
          <w:rStyle w:val="pun"/>
          <w:rFonts w:eastAsiaTheme="majorEastAsia"/>
          <w:sz w:val="21"/>
          <w:szCs w:val="21"/>
        </w:rPr>
        <w:t>]!=</w:t>
      </w:r>
      <w:r w:rsidRPr="00787689">
        <w:rPr>
          <w:rStyle w:val="lit"/>
          <w:rFonts w:eastAsiaTheme="majorEastAsia"/>
          <w:sz w:val="21"/>
          <w:szCs w:val="21"/>
        </w:rPr>
        <w:t>0</w:t>
      </w:r>
      <w:r w:rsidRPr="00787689">
        <w:rPr>
          <w:rStyle w:val="pun"/>
          <w:rFonts w:eastAsiaTheme="majorEastAsia"/>
          <w:sz w:val="21"/>
          <w:szCs w:val="21"/>
        </w:rPr>
        <w:t>)</w:t>
      </w:r>
    </w:p>
    <w:p w:rsidR="00787689" w:rsidRPr="00787689" w:rsidRDefault="00787689" w:rsidP="00787689">
      <w:pPr>
        <w:pStyle w:val="HTMLPreformatted"/>
        <w:numPr>
          <w:ilvl w:val="0"/>
          <w:numId w:val="7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4F4F4"/>
        <w:tabs>
          <w:tab w:val="clear" w:pos="720"/>
        </w:tabs>
        <w:wordWrap w:val="0"/>
        <w:spacing w:before="100" w:beforeAutospacing="1" w:after="100" w:afterAutospacing="1"/>
        <w:ind w:left="0"/>
        <w:rPr>
          <w:sz w:val="21"/>
          <w:szCs w:val="21"/>
        </w:rPr>
      </w:pPr>
      <w:r w:rsidRPr="00787689">
        <w:rPr>
          <w:rStyle w:val="pln"/>
          <w:sz w:val="21"/>
          <w:szCs w:val="21"/>
        </w:rPr>
        <w:t> </w:t>
      </w:r>
    </w:p>
    <w:p w:rsidR="00787689" w:rsidRPr="00787689" w:rsidRDefault="00787689" w:rsidP="00787689">
      <w:pPr>
        <w:pStyle w:val="HTMLPreformatted"/>
        <w:numPr>
          <w:ilvl w:val="0"/>
          <w:numId w:val="7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rPr>
          <w:sz w:val="21"/>
          <w:szCs w:val="21"/>
        </w:rPr>
      </w:pPr>
      <w:r w:rsidRPr="00787689">
        <w:rPr>
          <w:rStyle w:val="pln"/>
          <w:sz w:val="21"/>
          <w:szCs w:val="21"/>
        </w:rPr>
        <w:tab/>
      </w:r>
      <w:r w:rsidRPr="00787689">
        <w:rPr>
          <w:rStyle w:val="pln"/>
          <w:sz w:val="21"/>
          <w:szCs w:val="21"/>
        </w:rPr>
        <w:tab/>
      </w:r>
      <w:r w:rsidRPr="00787689">
        <w:rPr>
          <w:rStyle w:val="pun"/>
          <w:rFonts w:eastAsiaTheme="majorEastAsia"/>
          <w:sz w:val="21"/>
          <w:szCs w:val="21"/>
        </w:rPr>
        <w:t>{</w:t>
      </w:r>
    </w:p>
    <w:p w:rsidR="00787689" w:rsidRPr="00787689" w:rsidRDefault="00787689" w:rsidP="00787689">
      <w:pPr>
        <w:pStyle w:val="HTMLPreformatted"/>
        <w:numPr>
          <w:ilvl w:val="0"/>
          <w:numId w:val="7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4F4F4"/>
        <w:tabs>
          <w:tab w:val="clear" w:pos="720"/>
        </w:tabs>
        <w:wordWrap w:val="0"/>
        <w:spacing w:before="100" w:beforeAutospacing="1" w:after="100" w:afterAutospacing="1"/>
        <w:ind w:left="0"/>
        <w:rPr>
          <w:sz w:val="21"/>
          <w:szCs w:val="21"/>
        </w:rPr>
      </w:pPr>
      <w:r w:rsidRPr="00787689">
        <w:rPr>
          <w:rStyle w:val="pln"/>
          <w:sz w:val="21"/>
          <w:szCs w:val="21"/>
        </w:rPr>
        <w:t> </w:t>
      </w:r>
    </w:p>
    <w:p w:rsidR="00787689" w:rsidRPr="00787689" w:rsidRDefault="00787689" w:rsidP="00787689">
      <w:pPr>
        <w:pStyle w:val="HTMLPreformatted"/>
        <w:numPr>
          <w:ilvl w:val="0"/>
          <w:numId w:val="7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rPr>
          <w:sz w:val="21"/>
          <w:szCs w:val="21"/>
        </w:rPr>
      </w:pPr>
      <w:r w:rsidRPr="00787689">
        <w:rPr>
          <w:rStyle w:val="pln"/>
          <w:sz w:val="21"/>
          <w:szCs w:val="21"/>
        </w:rPr>
        <w:tab/>
      </w:r>
      <w:r w:rsidRPr="00787689">
        <w:rPr>
          <w:rStyle w:val="pln"/>
          <w:sz w:val="21"/>
          <w:szCs w:val="21"/>
        </w:rPr>
        <w:tab/>
      </w:r>
      <w:r w:rsidRPr="00787689">
        <w:rPr>
          <w:rStyle w:val="pln"/>
          <w:sz w:val="21"/>
          <w:szCs w:val="21"/>
        </w:rPr>
        <w:tab/>
        <w:t>min</w:t>
      </w:r>
      <w:r w:rsidRPr="00787689">
        <w:rPr>
          <w:rStyle w:val="pun"/>
          <w:rFonts w:eastAsiaTheme="majorEastAsia"/>
          <w:sz w:val="21"/>
          <w:szCs w:val="21"/>
        </w:rPr>
        <w:t>=</w:t>
      </w:r>
      <w:r w:rsidRPr="00787689">
        <w:rPr>
          <w:rStyle w:val="pln"/>
          <w:sz w:val="21"/>
          <w:szCs w:val="21"/>
        </w:rPr>
        <w:t>cost</w:t>
      </w:r>
      <w:r w:rsidRPr="00787689">
        <w:rPr>
          <w:rStyle w:val="pun"/>
          <w:rFonts w:eastAsiaTheme="majorEastAsia"/>
          <w:sz w:val="21"/>
          <w:szCs w:val="21"/>
        </w:rPr>
        <w:t>[</w:t>
      </w:r>
      <w:r w:rsidRPr="00787689">
        <w:rPr>
          <w:rStyle w:val="pln"/>
          <w:sz w:val="21"/>
          <w:szCs w:val="21"/>
        </w:rPr>
        <w:t>i</w:t>
      </w:r>
      <w:r w:rsidRPr="00787689">
        <w:rPr>
          <w:rStyle w:val="pun"/>
          <w:rFonts w:eastAsiaTheme="majorEastAsia"/>
          <w:sz w:val="21"/>
          <w:szCs w:val="21"/>
        </w:rPr>
        <w:t>][</w:t>
      </w:r>
      <w:r w:rsidRPr="00787689">
        <w:rPr>
          <w:rStyle w:val="pln"/>
          <w:sz w:val="21"/>
          <w:szCs w:val="21"/>
        </w:rPr>
        <w:t>j</w:t>
      </w:r>
      <w:r w:rsidRPr="00787689">
        <w:rPr>
          <w:rStyle w:val="pun"/>
          <w:rFonts w:eastAsiaTheme="majorEastAsia"/>
          <w:sz w:val="21"/>
          <w:szCs w:val="21"/>
        </w:rPr>
        <w:t>];</w:t>
      </w:r>
    </w:p>
    <w:p w:rsidR="00787689" w:rsidRPr="00787689" w:rsidRDefault="00787689" w:rsidP="00787689">
      <w:pPr>
        <w:pStyle w:val="HTMLPreformatted"/>
        <w:numPr>
          <w:ilvl w:val="0"/>
          <w:numId w:val="7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4F4F4"/>
        <w:tabs>
          <w:tab w:val="clear" w:pos="720"/>
        </w:tabs>
        <w:wordWrap w:val="0"/>
        <w:spacing w:before="100" w:beforeAutospacing="1" w:after="100" w:afterAutospacing="1"/>
        <w:ind w:left="0"/>
        <w:rPr>
          <w:sz w:val="21"/>
          <w:szCs w:val="21"/>
        </w:rPr>
      </w:pPr>
      <w:r w:rsidRPr="00787689">
        <w:rPr>
          <w:rStyle w:val="pln"/>
          <w:sz w:val="21"/>
          <w:szCs w:val="21"/>
        </w:rPr>
        <w:t> </w:t>
      </w:r>
    </w:p>
    <w:p w:rsidR="00787689" w:rsidRPr="00787689" w:rsidRDefault="00787689" w:rsidP="00787689">
      <w:pPr>
        <w:pStyle w:val="HTMLPreformatted"/>
        <w:numPr>
          <w:ilvl w:val="0"/>
          <w:numId w:val="7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rPr>
          <w:sz w:val="21"/>
          <w:szCs w:val="21"/>
        </w:rPr>
      </w:pPr>
      <w:r w:rsidRPr="00787689">
        <w:rPr>
          <w:rStyle w:val="pln"/>
          <w:sz w:val="21"/>
          <w:szCs w:val="21"/>
        </w:rPr>
        <w:tab/>
      </w:r>
      <w:r w:rsidRPr="00787689">
        <w:rPr>
          <w:rStyle w:val="pln"/>
          <w:sz w:val="21"/>
          <w:szCs w:val="21"/>
        </w:rPr>
        <w:tab/>
      </w:r>
      <w:r w:rsidRPr="00787689">
        <w:rPr>
          <w:rStyle w:val="pln"/>
          <w:sz w:val="21"/>
          <w:szCs w:val="21"/>
        </w:rPr>
        <w:tab/>
        <w:t>a</w:t>
      </w:r>
      <w:r w:rsidRPr="00787689">
        <w:rPr>
          <w:rStyle w:val="pun"/>
          <w:rFonts w:eastAsiaTheme="majorEastAsia"/>
          <w:sz w:val="21"/>
          <w:szCs w:val="21"/>
        </w:rPr>
        <w:t>=</w:t>
      </w:r>
      <w:r w:rsidRPr="00787689">
        <w:rPr>
          <w:rStyle w:val="pln"/>
          <w:sz w:val="21"/>
          <w:szCs w:val="21"/>
        </w:rPr>
        <w:t>u</w:t>
      </w:r>
      <w:r w:rsidRPr="00787689">
        <w:rPr>
          <w:rStyle w:val="pun"/>
          <w:rFonts w:eastAsiaTheme="majorEastAsia"/>
          <w:sz w:val="21"/>
          <w:szCs w:val="21"/>
        </w:rPr>
        <w:t>=</w:t>
      </w:r>
      <w:r w:rsidRPr="00787689">
        <w:rPr>
          <w:rStyle w:val="pln"/>
          <w:sz w:val="21"/>
          <w:szCs w:val="21"/>
        </w:rPr>
        <w:t>i</w:t>
      </w:r>
      <w:r w:rsidRPr="00787689">
        <w:rPr>
          <w:rStyle w:val="pun"/>
          <w:rFonts w:eastAsiaTheme="majorEastAsia"/>
          <w:sz w:val="21"/>
          <w:szCs w:val="21"/>
        </w:rPr>
        <w:t>;</w:t>
      </w:r>
    </w:p>
    <w:p w:rsidR="00787689" w:rsidRPr="00787689" w:rsidRDefault="00787689" w:rsidP="00787689">
      <w:pPr>
        <w:pStyle w:val="HTMLPreformatted"/>
        <w:numPr>
          <w:ilvl w:val="0"/>
          <w:numId w:val="7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4F4F4"/>
        <w:tabs>
          <w:tab w:val="clear" w:pos="720"/>
        </w:tabs>
        <w:wordWrap w:val="0"/>
        <w:spacing w:before="100" w:beforeAutospacing="1" w:after="100" w:afterAutospacing="1"/>
        <w:ind w:left="0"/>
        <w:rPr>
          <w:sz w:val="21"/>
          <w:szCs w:val="21"/>
        </w:rPr>
      </w:pPr>
      <w:r w:rsidRPr="00787689">
        <w:rPr>
          <w:rStyle w:val="pln"/>
          <w:sz w:val="21"/>
          <w:szCs w:val="21"/>
        </w:rPr>
        <w:t> </w:t>
      </w:r>
    </w:p>
    <w:p w:rsidR="00787689" w:rsidRPr="00787689" w:rsidRDefault="00787689" w:rsidP="00787689">
      <w:pPr>
        <w:pStyle w:val="HTMLPreformatted"/>
        <w:numPr>
          <w:ilvl w:val="0"/>
          <w:numId w:val="7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rPr>
          <w:sz w:val="21"/>
          <w:szCs w:val="21"/>
        </w:rPr>
      </w:pPr>
      <w:r w:rsidRPr="00787689">
        <w:rPr>
          <w:rStyle w:val="pln"/>
          <w:sz w:val="21"/>
          <w:szCs w:val="21"/>
        </w:rPr>
        <w:tab/>
      </w:r>
      <w:r w:rsidRPr="00787689">
        <w:rPr>
          <w:rStyle w:val="pln"/>
          <w:sz w:val="21"/>
          <w:szCs w:val="21"/>
        </w:rPr>
        <w:tab/>
      </w:r>
      <w:r w:rsidRPr="00787689">
        <w:rPr>
          <w:rStyle w:val="pln"/>
          <w:sz w:val="21"/>
          <w:szCs w:val="21"/>
        </w:rPr>
        <w:tab/>
        <w:t>b</w:t>
      </w:r>
      <w:r w:rsidRPr="00787689">
        <w:rPr>
          <w:rStyle w:val="pun"/>
          <w:rFonts w:eastAsiaTheme="majorEastAsia"/>
          <w:sz w:val="21"/>
          <w:szCs w:val="21"/>
        </w:rPr>
        <w:t>=</w:t>
      </w:r>
      <w:r w:rsidRPr="00787689">
        <w:rPr>
          <w:rStyle w:val="pln"/>
          <w:sz w:val="21"/>
          <w:szCs w:val="21"/>
        </w:rPr>
        <w:t>v</w:t>
      </w:r>
      <w:r w:rsidRPr="00787689">
        <w:rPr>
          <w:rStyle w:val="pun"/>
          <w:rFonts w:eastAsiaTheme="majorEastAsia"/>
          <w:sz w:val="21"/>
          <w:szCs w:val="21"/>
        </w:rPr>
        <w:t>=</w:t>
      </w:r>
      <w:r w:rsidRPr="00787689">
        <w:rPr>
          <w:rStyle w:val="pln"/>
          <w:sz w:val="21"/>
          <w:szCs w:val="21"/>
        </w:rPr>
        <w:t>j</w:t>
      </w:r>
      <w:r w:rsidRPr="00787689">
        <w:rPr>
          <w:rStyle w:val="pun"/>
          <w:rFonts w:eastAsiaTheme="majorEastAsia"/>
          <w:sz w:val="21"/>
          <w:szCs w:val="21"/>
        </w:rPr>
        <w:t>;</w:t>
      </w:r>
    </w:p>
    <w:p w:rsidR="00787689" w:rsidRPr="00787689" w:rsidRDefault="00787689" w:rsidP="00787689">
      <w:pPr>
        <w:pStyle w:val="HTMLPreformatted"/>
        <w:numPr>
          <w:ilvl w:val="0"/>
          <w:numId w:val="7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4F4F4"/>
        <w:tabs>
          <w:tab w:val="clear" w:pos="720"/>
        </w:tabs>
        <w:wordWrap w:val="0"/>
        <w:spacing w:before="100" w:beforeAutospacing="1" w:after="100" w:afterAutospacing="1"/>
        <w:ind w:left="0"/>
        <w:rPr>
          <w:sz w:val="21"/>
          <w:szCs w:val="21"/>
        </w:rPr>
      </w:pPr>
      <w:r w:rsidRPr="00787689">
        <w:rPr>
          <w:rStyle w:val="pln"/>
          <w:sz w:val="21"/>
          <w:szCs w:val="21"/>
        </w:rPr>
        <w:t> </w:t>
      </w:r>
    </w:p>
    <w:p w:rsidR="00787689" w:rsidRPr="00787689" w:rsidRDefault="00787689" w:rsidP="00787689">
      <w:pPr>
        <w:pStyle w:val="HTMLPreformatted"/>
        <w:numPr>
          <w:ilvl w:val="0"/>
          <w:numId w:val="7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rPr>
          <w:sz w:val="21"/>
          <w:szCs w:val="21"/>
        </w:rPr>
      </w:pPr>
      <w:r w:rsidRPr="00787689">
        <w:rPr>
          <w:rStyle w:val="pln"/>
          <w:sz w:val="21"/>
          <w:szCs w:val="21"/>
        </w:rPr>
        <w:tab/>
      </w:r>
      <w:r w:rsidRPr="00787689">
        <w:rPr>
          <w:rStyle w:val="pln"/>
          <w:sz w:val="21"/>
          <w:szCs w:val="21"/>
        </w:rPr>
        <w:tab/>
      </w:r>
      <w:r w:rsidRPr="00787689">
        <w:rPr>
          <w:rStyle w:val="pun"/>
          <w:rFonts w:eastAsiaTheme="majorEastAsia"/>
          <w:sz w:val="21"/>
          <w:szCs w:val="21"/>
        </w:rPr>
        <w:t>}</w:t>
      </w:r>
    </w:p>
    <w:p w:rsidR="00787689" w:rsidRPr="00787689" w:rsidRDefault="00787689" w:rsidP="00787689">
      <w:pPr>
        <w:pStyle w:val="HTMLPreformatted"/>
        <w:numPr>
          <w:ilvl w:val="0"/>
          <w:numId w:val="7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4F4F4"/>
        <w:tabs>
          <w:tab w:val="clear" w:pos="720"/>
        </w:tabs>
        <w:wordWrap w:val="0"/>
        <w:spacing w:before="100" w:beforeAutospacing="1" w:after="100" w:afterAutospacing="1"/>
        <w:ind w:left="0"/>
        <w:rPr>
          <w:sz w:val="21"/>
          <w:szCs w:val="21"/>
        </w:rPr>
      </w:pPr>
      <w:r w:rsidRPr="00787689">
        <w:rPr>
          <w:rStyle w:val="pln"/>
          <w:sz w:val="21"/>
          <w:szCs w:val="21"/>
        </w:rPr>
        <w:t> </w:t>
      </w:r>
    </w:p>
    <w:p w:rsidR="00787689" w:rsidRPr="00787689" w:rsidRDefault="00787689" w:rsidP="00787689">
      <w:pPr>
        <w:pStyle w:val="HTMLPreformatted"/>
        <w:numPr>
          <w:ilvl w:val="0"/>
          <w:numId w:val="7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rPr>
          <w:sz w:val="21"/>
          <w:szCs w:val="21"/>
        </w:rPr>
      </w:pPr>
      <w:r w:rsidRPr="00787689">
        <w:rPr>
          <w:rStyle w:val="pln"/>
          <w:sz w:val="21"/>
          <w:szCs w:val="21"/>
        </w:rPr>
        <w:tab/>
      </w:r>
      <w:r w:rsidRPr="00787689">
        <w:rPr>
          <w:rStyle w:val="pln"/>
          <w:sz w:val="21"/>
          <w:szCs w:val="21"/>
        </w:rPr>
        <w:tab/>
      </w:r>
      <w:r w:rsidRPr="00787689">
        <w:rPr>
          <w:rStyle w:val="kwd"/>
          <w:sz w:val="21"/>
          <w:szCs w:val="21"/>
        </w:rPr>
        <w:t>if</w:t>
      </w:r>
      <w:r w:rsidRPr="00787689">
        <w:rPr>
          <w:rStyle w:val="pun"/>
          <w:rFonts w:eastAsiaTheme="majorEastAsia"/>
          <w:sz w:val="21"/>
          <w:szCs w:val="21"/>
        </w:rPr>
        <w:t>(</w:t>
      </w:r>
      <w:r w:rsidRPr="00787689">
        <w:rPr>
          <w:rStyle w:val="pln"/>
          <w:sz w:val="21"/>
          <w:szCs w:val="21"/>
        </w:rPr>
        <w:t>visited</w:t>
      </w:r>
      <w:r w:rsidRPr="00787689">
        <w:rPr>
          <w:rStyle w:val="pun"/>
          <w:rFonts w:eastAsiaTheme="majorEastAsia"/>
          <w:sz w:val="21"/>
          <w:szCs w:val="21"/>
        </w:rPr>
        <w:t>[</w:t>
      </w:r>
      <w:r w:rsidRPr="00787689">
        <w:rPr>
          <w:rStyle w:val="pln"/>
          <w:sz w:val="21"/>
          <w:szCs w:val="21"/>
        </w:rPr>
        <w:t>u</w:t>
      </w:r>
      <w:r w:rsidRPr="00787689">
        <w:rPr>
          <w:rStyle w:val="pun"/>
          <w:rFonts w:eastAsiaTheme="majorEastAsia"/>
          <w:sz w:val="21"/>
          <w:szCs w:val="21"/>
        </w:rPr>
        <w:t>]==</w:t>
      </w:r>
      <w:r w:rsidRPr="00787689">
        <w:rPr>
          <w:rStyle w:val="lit"/>
          <w:rFonts w:eastAsiaTheme="majorEastAsia"/>
          <w:sz w:val="21"/>
          <w:szCs w:val="21"/>
        </w:rPr>
        <w:t>0</w:t>
      </w:r>
      <w:r w:rsidRPr="00787689">
        <w:rPr>
          <w:rStyle w:val="pun"/>
          <w:rFonts w:eastAsiaTheme="majorEastAsia"/>
          <w:sz w:val="21"/>
          <w:szCs w:val="21"/>
        </w:rPr>
        <w:t>||</w:t>
      </w:r>
      <w:r w:rsidRPr="00787689">
        <w:rPr>
          <w:rStyle w:val="pln"/>
          <w:sz w:val="21"/>
          <w:szCs w:val="21"/>
        </w:rPr>
        <w:t xml:space="preserve"> visited</w:t>
      </w:r>
      <w:r w:rsidRPr="00787689">
        <w:rPr>
          <w:rStyle w:val="pun"/>
          <w:rFonts w:eastAsiaTheme="majorEastAsia"/>
          <w:sz w:val="21"/>
          <w:szCs w:val="21"/>
        </w:rPr>
        <w:t>[</w:t>
      </w:r>
      <w:r w:rsidRPr="00787689">
        <w:rPr>
          <w:rStyle w:val="pln"/>
          <w:sz w:val="21"/>
          <w:szCs w:val="21"/>
        </w:rPr>
        <w:t>v</w:t>
      </w:r>
      <w:r w:rsidRPr="00787689">
        <w:rPr>
          <w:rStyle w:val="pun"/>
          <w:rFonts w:eastAsiaTheme="majorEastAsia"/>
          <w:sz w:val="21"/>
          <w:szCs w:val="21"/>
        </w:rPr>
        <w:t>]==</w:t>
      </w:r>
      <w:r w:rsidRPr="00787689">
        <w:rPr>
          <w:rStyle w:val="lit"/>
          <w:rFonts w:eastAsiaTheme="majorEastAsia"/>
          <w:sz w:val="21"/>
          <w:szCs w:val="21"/>
        </w:rPr>
        <w:t>0</w:t>
      </w:r>
      <w:r w:rsidRPr="00787689">
        <w:rPr>
          <w:rStyle w:val="pun"/>
          <w:rFonts w:eastAsiaTheme="majorEastAsia"/>
          <w:sz w:val="21"/>
          <w:szCs w:val="21"/>
        </w:rPr>
        <w:t>)</w:t>
      </w:r>
    </w:p>
    <w:p w:rsidR="00787689" w:rsidRPr="00787689" w:rsidRDefault="00787689" w:rsidP="00787689">
      <w:pPr>
        <w:pStyle w:val="HTMLPreformatted"/>
        <w:numPr>
          <w:ilvl w:val="0"/>
          <w:numId w:val="7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4F4F4"/>
        <w:tabs>
          <w:tab w:val="clear" w:pos="720"/>
        </w:tabs>
        <w:wordWrap w:val="0"/>
        <w:spacing w:before="100" w:beforeAutospacing="1" w:after="100" w:afterAutospacing="1"/>
        <w:ind w:left="0"/>
        <w:rPr>
          <w:sz w:val="21"/>
          <w:szCs w:val="21"/>
        </w:rPr>
      </w:pPr>
      <w:r w:rsidRPr="00787689">
        <w:rPr>
          <w:rStyle w:val="pln"/>
          <w:sz w:val="21"/>
          <w:szCs w:val="21"/>
        </w:rPr>
        <w:t> </w:t>
      </w:r>
    </w:p>
    <w:p w:rsidR="00787689" w:rsidRPr="00787689" w:rsidRDefault="00787689" w:rsidP="00787689">
      <w:pPr>
        <w:pStyle w:val="HTMLPreformatted"/>
        <w:numPr>
          <w:ilvl w:val="0"/>
          <w:numId w:val="7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rPr>
          <w:sz w:val="21"/>
          <w:szCs w:val="21"/>
        </w:rPr>
      </w:pPr>
      <w:r w:rsidRPr="00787689">
        <w:rPr>
          <w:rStyle w:val="pln"/>
          <w:sz w:val="21"/>
          <w:szCs w:val="21"/>
        </w:rPr>
        <w:tab/>
      </w:r>
      <w:r w:rsidRPr="00787689">
        <w:rPr>
          <w:rStyle w:val="pln"/>
          <w:sz w:val="21"/>
          <w:szCs w:val="21"/>
        </w:rPr>
        <w:tab/>
      </w:r>
      <w:r w:rsidRPr="00787689">
        <w:rPr>
          <w:rStyle w:val="pun"/>
          <w:rFonts w:eastAsiaTheme="majorEastAsia"/>
          <w:sz w:val="21"/>
          <w:szCs w:val="21"/>
        </w:rPr>
        <w:t>{</w:t>
      </w:r>
    </w:p>
    <w:p w:rsidR="00787689" w:rsidRPr="00787689" w:rsidRDefault="00787689" w:rsidP="00787689">
      <w:pPr>
        <w:pStyle w:val="HTMLPreformatted"/>
        <w:numPr>
          <w:ilvl w:val="0"/>
          <w:numId w:val="7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4F4F4"/>
        <w:tabs>
          <w:tab w:val="clear" w:pos="720"/>
        </w:tabs>
        <w:wordWrap w:val="0"/>
        <w:spacing w:before="100" w:beforeAutospacing="1" w:after="100" w:afterAutospacing="1"/>
        <w:ind w:left="0"/>
        <w:rPr>
          <w:sz w:val="21"/>
          <w:szCs w:val="21"/>
        </w:rPr>
      </w:pPr>
      <w:r w:rsidRPr="00787689">
        <w:rPr>
          <w:rStyle w:val="pln"/>
          <w:sz w:val="21"/>
          <w:szCs w:val="21"/>
        </w:rPr>
        <w:t> </w:t>
      </w:r>
    </w:p>
    <w:p w:rsidR="00787689" w:rsidRPr="00787689" w:rsidRDefault="00787689" w:rsidP="00787689">
      <w:pPr>
        <w:pStyle w:val="HTMLPreformatted"/>
        <w:numPr>
          <w:ilvl w:val="0"/>
          <w:numId w:val="7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rPr>
          <w:sz w:val="21"/>
          <w:szCs w:val="21"/>
        </w:rPr>
      </w:pPr>
      <w:r w:rsidRPr="00787689">
        <w:rPr>
          <w:rStyle w:val="pln"/>
          <w:sz w:val="21"/>
          <w:szCs w:val="21"/>
        </w:rPr>
        <w:tab/>
      </w:r>
      <w:r w:rsidRPr="00787689">
        <w:rPr>
          <w:rStyle w:val="pln"/>
          <w:sz w:val="21"/>
          <w:szCs w:val="21"/>
        </w:rPr>
        <w:tab/>
      </w:r>
      <w:r w:rsidRPr="00787689">
        <w:rPr>
          <w:rStyle w:val="pln"/>
          <w:sz w:val="21"/>
          <w:szCs w:val="21"/>
        </w:rPr>
        <w:tab/>
      </w:r>
      <w:proofErr w:type="spellStart"/>
      <w:r w:rsidRPr="00787689">
        <w:rPr>
          <w:rStyle w:val="pln"/>
          <w:sz w:val="21"/>
          <w:szCs w:val="21"/>
        </w:rPr>
        <w:t>printf</w:t>
      </w:r>
      <w:proofErr w:type="spellEnd"/>
      <w:r w:rsidRPr="00787689">
        <w:rPr>
          <w:rStyle w:val="pun"/>
          <w:rFonts w:eastAsiaTheme="majorEastAsia"/>
          <w:sz w:val="21"/>
          <w:szCs w:val="21"/>
        </w:rPr>
        <w:t>(</w:t>
      </w:r>
      <w:r w:rsidRPr="00787689">
        <w:rPr>
          <w:rStyle w:val="str"/>
          <w:sz w:val="21"/>
          <w:szCs w:val="21"/>
        </w:rPr>
        <w:t>"\n Edge %d:(%d %d) cost:%</w:t>
      </w:r>
      <w:proofErr w:type="spellStart"/>
      <w:r w:rsidRPr="00787689">
        <w:rPr>
          <w:rStyle w:val="str"/>
          <w:sz w:val="21"/>
          <w:szCs w:val="21"/>
        </w:rPr>
        <w:t>d"</w:t>
      </w:r>
      <w:r w:rsidRPr="00787689">
        <w:rPr>
          <w:rStyle w:val="pun"/>
          <w:rFonts w:eastAsiaTheme="majorEastAsia"/>
          <w:sz w:val="21"/>
          <w:szCs w:val="21"/>
        </w:rPr>
        <w:t>,</w:t>
      </w:r>
      <w:r w:rsidRPr="00787689">
        <w:rPr>
          <w:rStyle w:val="pln"/>
          <w:sz w:val="21"/>
          <w:szCs w:val="21"/>
        </w:rPr>
        <w:t>ne</w:t>
      </w:r>
      <w:proofErr w:type="spellEnd"/>
      <w:r w:rsidRPr="00787689">
        <w:rPr>
          <w:rStyle w:val="pun"/>
          <w:rFonts w:eastAsiaTheme="majorEastAsia"/>
          <w:sz w:val="21"/>
          <w:szCs w:val="21"/>
        </w:rPr>
        <w:t>++,</w:t>
      </w:r>
      <w:proofErr w:type="spellStart"/>
      <w:r w:rsidRPr="00787689">
        <w:rPr>
          <w:rStyle w:val="pln"/>
          <w:sz w:val="21"/>
          <w:szCs w:val="21"/>
        </w:rPr>
        <w:t>a</w:t>
      </w:r>
      <w:r w:rsidRPr="00787689">
        <w:rPr>
          <w:rStyle w:val="pun"/>
          <w:rFonts w:eastAsiaTheme="majorEastAsia"/>
          <w:sz w:val="21"/>
          <w:szCs w:val="21"/>
        </w:rPr>
        <w:t>,</w:t>
      </w:r>
      <w:r w:rsidRPr="00787689">
        <w:rPr>
          <w:rStyle w:val="pln"/>
          <w:sz w:val="21"/>
          <w:szCs w:val="21"/>
        </w:rPr>
        <w:t>b</w:t>
      </w:r>
      <w:r w:rsidRPr="00787689">
        <w:rPr>
          <w:rStyle w:val="pun"/>
          <w:rFonts w:eastAsiaTheme="majorEastAsia"/>
          <w:sz w:val="21"/>
          <w:szCs w:val="21"/>
        </w:rPr>
        <w:t>,</w:t>
      </w:r>
      <w:r w:rsidRPr="00787689">
        <w:rPr>
          <w:rStyle w:val="pln"/>
          <w:sz w:val="21"/>
          <w:szCs w:val="21"/>
        </w:rPr>
        <w:t>min</w:t>
      </w:r>
      <w:proofErr w:type="spellEnd"/>
      <w:r w:rsidRPr="00787689">
        <w:rPr>
          <w:rStyle w:val="pun"/>
          <w:rFonts w:eastAsiaTheme="majorEastAsia"/>
          <w:sz w:val="21"/>
          <w:szCs w:val="21"/>
        </w:rPr>
        <w:t>);</w:t>
      </w:r>
    </w:p>
    <w:p w:rsidR="00787689" w:rsidRPr="00787689" w:rsidRDefault="00787689" w:rsidP="00787689">
      <w:pPr>
        <w:pStyle w:val="HTMLPreformatted"/>
        <w:numPr>
          <w:ilvl w:val="0"/>
          <w:numId w:val="7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4F4F4"/>
        <w:tabs>
          <w:tab w:val="clear" w:pos="720"/>
        </w:tabs>
        <w:wordWrap w:val="0"/>
        <w:spacing w:before="100" w:beforeAutospacing="1" w:after="100" w:afterAutospacing="1"/>
        <w:ind w:left="0"/>
        <w:rPr>
          <w:sz w:val="21"/>
          <w:szCs w:val="21"/>
        </w:rPr>
      </w:pPr>
      <w:r w:rsidRPr="00787689">
        <w:rPr>
          <w:rStyle w:val="pln"/>
          <w:sz w:val="21"/>
          <w:szCs w:val="21"/>
        </w:rPr>
        <w:t> </w:t>
      </w:r>
    </w:p>
    <w:p w:rsidR="00787689" w:rsidRPr="00787689" w:rsidRDefault="00787689" w:rsidP="00787689">
      <w:pPr>
        <w:pStyle w:val="HTMLPreformatted"/>
        <w:numPr>
          <w:ilvl w:val="0"/>
          <w:numId w:val="7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rPr>
          <w:sz w:val="21"/>
          <w:szCs w:val="21"/>
        </w:rPr>
      </w:pPr>
      <w:r w:rsidRPr="00787689">
        <w:rPr>
          <w:rStyle w:val="pln"/>
          <w:sz w:val="21"/>
          <w:szCs w:val="21"/>
        </w:rPr>
        <w:tab/>
      </w:r>
      <w:r w:rsidRPr="00787689">
        <w:rPr>
          <w:rStyle w:val="pln"/>
          <w:sz w:val="21"/>
          <w:szCs w:val="21"/>
        </w:rPr>
        <w:tab/>
      </w:r>
      <w:r w:rsidRPr="00787689">
        <w:rPr>
          <w:rStyle w:val="pln"/>
          <w:sz w:val="21"/>
          <w:szCs w:val="21"/>
        </w:rPr>
        <w:tab/>
      </w:r>
      <w:proofErr w:type="spellStart"/>
      <w:r w:rsidRPr="00787689">
        <w:rPr>
          <w:rStyle w:val="pln"/>
          <w:sz w:val="21"/>
          <w:szCs w:val="21"/>
        </w:rPr>
        <w:t>mincost</w:t>
      </w:r>
      <w:proofErr w:type="spellEnd"/>
      <w:r w:rsidRPr="00787689">
        <w:rPr>
          <w:rStyle w:val="pun"/>
          <w:rFonts w:eastAsiaTheme="majorEastAsia"/>
          <w:sz w:val="21"/>
          <w:szCs w:val="21"/>
        </w:rPr>
        <w:t>+=</w:t>
      </w:r>
      <w:r w:rsidRPr="00787689">
        <w:rPr>
          <w:rStyle w:val="pln"/>
          <w:sz w:val="21"/>
          <w:szCs w:val="21"/>
        </w:rPr>
        <w:t>min</w:t>
      </w:r>
      <w:r w:rsidRPr="00787689">
        <w:rPr>
          <w:rStyle w:val="pun"/>
          <w:rFonts w:eastAsiaTheme="majorEastAsia"/>
          <w:sz w:val="21"/>
          <w:szCs w:val="21"/>
        </w:rPr>
        <w:t>;</w:t>
      </w:r>
    </w:p>
    <w:p w:rsidR="00787689" w:rsidRPr="00787689" w:rsidRDefault="00787689" w:rsidP="00787689">
      <w:pPr>
        <w:pStyle w:val="HTMLPreformatted"/>
        <w:numPr>
          <w:ilvl w:val="0"/>
          <w:numId w:val="7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4F4F4"/>
        <w:tabs>
          <w:tab w:val="clear" w:pos="720"/>
        </w:tabs>
        <w:wordWrap w:val="0"/>
        <w:spacing w:before="100" w:beforeAutospacing="1" w:after="100" w:afterAutospacing="1"/>
        <w:ind w:left="0"/>
        <w:rPr>
          <w:sz w:val="21"/>
          <w:szCs w:val="21"/>
        </w:rPr>
      </w:pPr>
      <w:r w:rsidRPr="00787689">
        <w:rPr>
          <w:rStyle w:val="pln"/>
          <w:sz w:val="21"/>
          <w:szCs w:val="21"/>
        </w:rPr>
        <w:t> </w:t>
      </w:r>
    </w:p>
    <w:p w:rsidR="00787689" w:rsidRPr="00787689" w:rsidRDefault="00787689" w:rsidP="00787689">
      <w:pPr>
        <w:pStyle w:val="HTMLPreformatted"/>
        <w:numPr>
          <w:ilvl w:val="0"/>
          <w:numId w:val="7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rPr>
          <w:sz w:val="21"/>
          <w:szCs w:val="21"/>
        </w:rPr>
      </w:pPr>
      <w:r w:rsidRPr="00787689">
        <w:rPr>
          <w:rStyle w:val="pln"/>
          <w:sz w:val="21"/>
          <w:szCs w:val="21"/>
        </w:rPr>
        <w:tab/>
      </w:r>
      <w:r w:rsidRPr="00787689">
        <w:rPr>
          <w:rStyle w:val="pln"/>
          <w:sz w:val="21"/>
          <w:szCs w:val="21"/>
        </w:rPr>
        <w:tab/>
      </w:r>
      <w:r w:rsidRPr="00787689">
        <w:rPr>
          <w:rStyle w:val="pln"/>
          <w:sz w:val="21"/>
          <w:szCs w:val="21"/>
        </w:rPr>
        <w:tab/>
        <w:t>visited</w:t>
      </w:r>
      <w:r w:rsidRPr="00787689">
        <w:rPr>
          <w:rStyle w:val="pun"/>
          <w:rFonts w:eastAsiaTheme="majorEastAsia"/>
          <w:sz w:val="21"/>
          <w:szCs w:val="21"/>
        </w:rPr>
        <w:t>[</w:t>
      </w:r>
      <w:r w:rsidRPr="00787689">
        <w:rPr>
          <w:rStyle w:val="pln"/>
          <w:sz w:val="21"/>
          <w:szCs w:val="21"/>
        </w:rPr>
        <w:t>b</w:t>
      </w:r>
      <w:r w:rsidRPr="00787689">
        <w:rPr>
          <w:rStyle w:val="pun"/>
          <w:rFonts w:eastAsiaTheme="majorEastAsia"/>
          <w:sz w:val="21"/>
          <w:szCs w:val="21"/>
        </w:rPr>
        <w:t>]=</w:t>
      </w:r>
      <w:r w:rsidRPr="00787689">
        <w:rPr>
          <w:rStyle w:val="lit"/>
          <w:rFonts w:eastAsiaTheme="majorEastAsia"/>
          <w:sz w:val="21"/>
          <w:szCs w:val="21"/>
        </w:rPr>
        <w:t>1</w:t>
      </w:r>
      <w:r w:rsidRPr="00787689">
        <w:rPr>
          <w:rStyle w:val="pun"/>
          <w:rFonts w:eastAsiaTheme="majorEastAsia"/>
          <w:sz w:val="21"/>
          <w:szCs w:val="21"/>
        </w:rPr>
        <w:t>;</w:t>
      </w:r>
    </w:p>
    <w:p w:rsidR="00787689" w:rsidRPr="00787689" w:rsidRDefault="00787689" w:rsidP="00787689">
      <w:pPr>
        <w:pStyle w:val="HTMLPreformatted"/>
        <w:numPr>
          <w:ilvl w:val="0"/>
          <w:numId w:val="7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4F4F4"/>
        <w:tabs>
          <w:tab w:val="clear" w:pos="720"/>
        </w:tabs>
        <w:wordWrap w:val="0"/>
        <w:spacing w:before="100" w:beforeAutospacing="1" w:after="100" w:afterAutospacing="1"/>
        <w:ind w:left="0"/>
        <w:rPr>
          <w:sz w:val="21"/>
          <w:szCs w:val="21"/>
        </w:rPr>
      </w:pPr>
      <w:r w:rsidRPr="00787689">
        <w:rPr>
          <w:rStyle w:val="pln"/>
          <w:sz w:val="21"/>
          <w:szCs w:val="21"/>
        </w:rPr>
        <w:t> </w:t>
      </w:r>
    </w:p>
    <w:p w:rsidR="00787689" w:rsidRPr="00787689" w:rsidRDefault="00787689" w:rsidP="00787689">
      <w:pPr>
        <w:pStyle w:val="HTMLPreformatted"/>
        <w:numPr>
          <w:ilvl w:val="0"/>
          <w:numId w:val="7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rPr>
          <w:sz w:val="21"/>
          <w:szCs w:val="21"/>
        </w:rPr>
      </w:pPr>
      <w:r w:rsidRPr="00787689">
        <w:rPr>
          <w:rStyle w:val="pln"/>
          <w:sz w:val="21"/>
          <w:szCs w:val="21"/>
        </w:rPr>
        <w:tab/>
      </w:r>
      <w:r w:rsidRPr="00787689">
        <w:rPr>
          <w:rStyle w:val="pln"/>
          <w:sz w:val="21"/>
          <w:szCs w:val="21"/>
        </w:rPr>
        <w:tab/>
      </w:r>
      <w:r w:rsidRPr="00787689">
        <w:rPr>
          <w:rStyle w:val="pun"/>
          <w:rFonts w:eastAsiaTheme="majorEastAsia"/>
          <w:sz w:val="21"/>
          <w:szCs w:val="21"/>
        </w:rPr>
        <w:t>}</w:t>
      </w:r>
    </w:p>
    <w:p w:rsidR="00787689" w:rsidRPr="00787689" w:rsidRDefault="00787689" w:rsidP="00787689">
      <w:pPr>
        <w:pStyle w:val="HTMLPreformatted"/>
        <w:numPr>
          <w:ilvl w:val="0"/>
          <w:numId w:val="7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4F4F4"/>
        <w:tabs>
          <w:tab w:val="clear" w:pos="720"/>
        </w:tabs>
        <w:wordWrap w:val="0"/>
        <w:spacing w:before="100" w:beforeAutospacing="1" w:after="100" w:afterAutospacing="1"/>
        <w:ind w:left="0"/>
        <w:rPr>
          <w:sz w:val="21"/>
          <w:szCs w:val="21"/>
        </w:rPr>
      </w:pPr>
      <w:r w:rsidRPr="00787689">
        <w:rPr>
          <w:rStyle w:val="pln"/>
          <w:sz w:val="21"/>
          <w:szCs w:val="21"/>
        </w:rPr>
        <w:t> </w:t>
      </w:r>
    </w:p>
    <w:p w:rsidR="00787689" w:rsidRPr="00787689" w:rsidRDefault="00787689" w:rsidP="00787689">
      <w:pPr>
        <w:pStyle w:val="HTMLPreformatted"/>
        <w:numPr>
          <w:ilvl w:val="0"/>
          <w:numId w:val="7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rPr>
          <w:sz w:val="21"/>
          <w:szCs w:val="21"/>
        </w:rPr>
      </w:pPr>
      <w:r w:rsidRPr="00787689">
        <w:rPr>
          <w:rStyle w:val="pln"/>
          <w:sz w:val="21"/>
          <w:szCs w:val="21"/>
        </w:rPr>
        <w:tab/>
      </w:r>
      <w:r w:rsidRPr="00787689">
        <w:rPr>
          <w:rStyle w:val="pln"/>
          <w:sz w:val="21"/>
          <w:szCs w:val="21"/>
        </w:rPr>
        <w:tab/>
        <w:t>cost</w:t>
      </w:r>
      <w:r w:rsidRPr="00787689">
        <w:rPr>
          <w:rStyle w:val="pun"/>
          <w:rFonts w:eastAsiaTheme="majorEastAsia"/>
          <w:sz w:val="21"/>
          <w:szCs w:val="21"/>
        </w:rPr>
        <w:t>[</w:t>
      </w:r>
      <w:r w:rsidRPr="00787689">
        <w:rPr>
          <w:rStyle w:val="pln"/>
          <w:sz w:val="21"/>
          <w:szCs w:val="21"/>
        </w:rPr>
        <w:t>a</w:t>
      </w:r>
      <w:r w:rsidRPr="00787689">
        <w:rPr>
          <w:rStyle w:val="pun"/>
          <w:rFonts w:eastAsiaTheme="majorEastAsia"/>
          <w:sz w:val="21"/>
          <w:szCs w:val="21"/>
        </w:rPr>
        <w:t>][</w:t>
      </w:r>
      <w:r w:rsidRPr="00787689">
        <w:rPr>
          <w:rStyle w:val="pln"/>
          <w:sz w:val="21"/>
          <w:szCs w:val="21"/>
        </w:rPr>
        <w:t>b</w:t>
      </w:r>
      <w:r w:rsidRPr="00787689">
        <w:rPr>
          <w:rStyle w:val="pun"/>
          <w:rFonts w:eastAsiaTheme="majorEastAsia"/>
          <w:sz w:val="21"/>
          <w:szCs w:val="21"/>
        </w:rPr>
        <w:t>]=</w:t>
      </w:r>
      <w:r w:rsidRPr="00787689">
        <w:rPr>
          <w:rStyle w:val="pln"/>
          <w:sz w:val="21"/>
          <w:szCs w:val="21"/>
        </w:rPr>
        <w:t>cost</w:t>
      </w:r>
      <w:r w:rsidRPr="00787689">
        <w:rPr>
          <w:rStyle w:val="pun"/>
          <w:rFonts w:eastAsiaTheme="majorEastAsia"/>
          <w:sz w:val="21"/>
          <w:szCs w:val="21"/>
        </w:rPr>
        <w:t>[</w:t>
      </w:r>
      <w:r w:rsidRPr="00787689">
        <w:rPr>
          <w:rStyle w:val="pln"/>
          <w:sz w:val="21"/>
          <w:szCs w:val="21"/>
        </w:rPr>
        <w:t>b</w:t>
      </w:r>
      <w:r w:rsidRPr="00787689">
        <w:rPr>
          <w:rStyle w:val="pun"/>
          <w:rFonts w:eastAsiaTheme="majorEastAsia"/>
          <w:sz w:val="21"/>
          <w:szCs w:val="21"/>
        </w:rPr>
        <w:t>][</w:t>
      </w:r>
      <w:r w:rsidRPr="00787689">
        <w:rPr>
          <w:rStyle w:val="pln"/>
          <w:sz w:val="21"/>
          <w:szCs w:val="21"/>
        </w:rPr>
        <w:t>a</w:t>
      </w:r>
      <w:r w:rsidRPr="00787689">
        <w:rPr>
          <w:rStyle w:val="pun"/>
          <w:rFonts w:eastAsiaTheme="majorEastAsia"/>
          <w:sz w:val="21"/>
          <w:szCs w:val="21"/>
        </w:rPr>
        <w:t>]=</w:t>
      </w:r>
      <w:r w:rsidRPr="00787689">
        <w:rPr>
          <w:rStyle w:val="lit"/>
          <w:rFonts w:eastAsiaTheme="majorEastAsia"/>
          <w:sz w:val="21"/>
          <w:szCs w:val="21"/>
        </w:rPr>
        <w:t>999</w:t>
      </w:r>
      <w:r w:rsidRPr="00787689">
        <w:rPr>
          <w:rStyle w:val="pun"/>
          <w:rFonts w:eastAsiaTheme="majorEastAsia"/>
          <w:sz w:val="21"/>
          <w:szCs w:val="21"/>
        </w:rPr>
        <w:t>;</w:t>
      </w:r>
    </w:p>
    <w:p w:rsidR="00787689" w:rsidRPr="00787689" w:rsidRDefault="00787689" w:rsidP="00787689">
      <w:pPr>
        <w:pStyle w:val="HTMLPreformatted"/>
        <w:numPr>
          <w:ilvl w:val="0"/>
          <w:numId w:val="7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4F4F4"/>
        <w:tabs>
          <w:tab w:val="clear" w:pos="720"/>
        </w:tabs>
        <w:wordWrap w:val="0"/>
        <w:spacing w:before="100" w:beforeAutospacing="1" w:after="100" w:afterAutospacing="1"/>
        <w:ind w:left="0"/>
        <w:rPr>
          <w:sz w:val="21"/>
          <w:szCs w:val="21"/>
        </w:rPr>
      </w:pPr>
      <w:r w:rsidRPr="00787689">
        <w:rPr>
          <w:rStyle w:val="pln"/>
          <w:sz w:val="21"/>
          <w:szCs w:val="21"/>
        </w:rPr>
        <w:t> </w:t>
      </w:r>
    </w:p>
    <w:p w:rsidR="00787689" w:rsidRPr="00787689" w:rsidRDefault="00787689" w:rsidP="00787689">
      <w:pPr>
        <w:pStyle w:val="HTMLPreformatted"/>
        <w:numPr>
          <w:ilvl w:val="0"/>
          <w:numId w:val="7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rPr>
          <w:sz w:val="21"/>
          <w:szCs w:val="21"/>
        </w:rPr>
      </w:pPr>
      <w:r w:rsidRPr="00787689">
        <w:rPr>
          <w:rStyle w:val="pln"/>
          <w:sz w:val="21"/>
          <w:szCs w:val="21"/>
        </w:rPr>
        <w:tab/>
      </w:r>
      <w:r w:rsidRPr="00787689">
        <w:rPr>
          <w:rStyle w:val="pun"/>
          <w:rFonts w:eastAsiaTheme="majorEastAsia"/>
          <w:sz w:val="21"/>
          <w:szCs w:val="21"/>
        </w:rPr>
        <w:t>}</w:t>
      </w:r>
    </w:p>
    <w:p w:rsidR="00787689" w:rsidRPr="00787689" w:rsidRDefault="00787689" w:rsidP="00787689">
      <w:pPr>
        <w:pStyle w:val="HTMLPreformatted"/>
        <w:numPr>
          <w:ilvl w:val="0"/>
          <w:numId w:val="7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4F4F4"/>
        <w:tabs>
          <w:tab w:val="clear" w:pos="720"/>
        </w:tabs>
        <w:wordWrap w:val="0"/>
        <w:spacing w:before="100" w:beforeAutospacing="1" w:after="100" w:afterAutospacing="1"/>
        <w:ind w:left="0"/>
        <w:rPr>
          <w:sz w:val="21"/>
          <w:szCs w:val="21"/>
        </w:rPr>
      </w:pPr>
      <w:r w:rsidRPr="00787689">
        <w:rPr>
          <w:rStyle w:val="pln"/>
          <w:sz w:val="21"/>
          <w:szCs w:val="21"/>
        </w:rPr>
        <w:t> </w:t>
      </w:r>
    </w:p>
    <w:p w:rsidR="00787689" w:rsidRPr="00787689" w:rsidRDefault="00787689" w:rsidP="00787689">
      <w:pPr>
        <w:pStyle w:val="HTMLPreformatted"/>
        <w:numPr>
          <w:ilvl w:val="0"/>
          <w:numId w:val="7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rPr>
          <w:sz w:val="21"/>
          <w:szCs w:val="21"/>
        </w:rPr>
      </w:pPr>
      <w:r w:rsidRPr="00787689">
        <w:rPr>
          <w:rStyle w:val="pln"/>
          <w:sz w:val="21"/>
          <w:szCs w:val="21"/>
        </w:rPr>
        <w:tab/>
      </w:r>
      <w:proofErr w:type="spellStart"/>
      <w:r w:rsidRPr="00787689">
        <w:rPr>
          <w:rStyle w:val="pln"/>
          <w:sz w:val="21"/>
          <w:szCs w:val="21"/>
        </w:rPr>
        <w:t>printf</w:t>
      </w:r>
      <w:proofErr w:type="spellEnd"/>
      <w:r w:rsidRPr="00787689">
        <w:rPr>
          <w:rStyle w:val="pun"/>
          <w:rFonts w:eastAsiaTheme="majorEastAsia"/>
          <w:sz w:val="21"/>
          <w:szCs w:val="21"/>
        </w:rPr>
        <w:t>(</w:t>
      </w:r>
      <w:r w:rsidRPr="00787689">
        <w:rPr>
          <w:rStyle w:val="str"/>
          <w:sz w:val="21"/>
          <w:szCs w:val="21"/>
        </w:rPr>
        <w:t xml:space="preserve">"\n </w:t>
      </w:r>
      <w:proofErr w:type="spellStart"/>
      <w:r w:rsidRPr="00787689">
        <w:rPr>
          <w:rStyle w:val="str"/>
          <w:sz w:val="21"/>
          <w:szCs w:val="21"/>
        </w:rPr>
        <w:t>Minimun</w:t>
      </w:r>
      <w:proofErr w:type="spellEnd"/>
      <w:r w:rsidRPr="00787689">
        <w:rPr>
          <w:rStyle w:val="str"/>
          <w:sz w:val="21"/>
          <w:szCs w:val="21"/>
        </w:rPr>
        <w:t xml:space="preserve"> cost=%d"</w:t>
      </w:r>
      <w:r w:rsidRPr="00787689">
        <w:rPr>
          <w:rStyle w:val="pun"/>
          <w:rFonts w:eastAsiaTheme="majorEastAsia"/>
          <w:sz w:val="21"/>
          <w:szCs w:val="21"/>
        </w:rPr>
        <w:t>,</w:t>
      </w:r>
      <w:proofErr w:type="spellStart"/>
      <w:r w:rsidRPr="00787689">
        <w:rPr>
          <w:rStyle w:val="pln"/>
          <w:sz w:val="21"/>
          <w:szCs w:val="21"/>
        </w:rPr>
        <w:t>mincost</w:t>
      </w:r>
      <w:proofErr w:type="spellEnd"/>
      <w:r w:rsidRPr="00787689">
        <w:rPr>
          <w:rStyle w:val="pun"/>
          <w:rFonts w:eastAsiaTheme="majorEastAsia"/>
          <w:sz w:val="21"/>
          <w:szCs w:val="21"/>
        </w:rPr>
        <w:t>);</w:t>
      </w:r>
    </w:p>
    <w:p w:rsidR="00787689" w:rsidRPr="00787689" w:rsidRDefault="00787689" w:rsidP="00787689">
      <w:pPr>
        <w:pStyle w:val="HTMLPreformatted"/>
        <w:numPr>
          <w:ilvl w:val="0"/>
          <w:numId w:val="7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4F4F4"/>
        <w:tabs>
          <w:tab w:val="clear" w:pos="720"/>
        </w:tabs>
        <w:wordWrap w:val="0"/>
        <w:spacing w:before="100" w:beforeAutospacing="1" w:after="100" w:afterAutospacing="1"/>
        <w:ind w:left="0"/>
        <w:rPr>
          <w:sz w:val="21"/>
          <w:szCs w:val="21"/>
        </w:rPr>
      </w:pPr>
      <w:r w:rsidRPr="00787689">
        <w:rPr>
          <w:rStyle w:val="pln"/>
          <w:sz w:val="21"/>
          <w:szCs w:val="21"/>
        </w:rPr>
        <w:t> </w:t>
      </w:r>
    </w:p>
    <w:p w:rsidR="00787689" w:rsidRPr="00787689" w:rsidRDefault="00787689" w:rsidP="00787689">
      <w:pPr>
        <w:pStyle w:val="HTMLPreformatted"/>
        <w:numPr>
          <w:ilvl w:val="0"/>
          <w:numId w:val="7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rPr>
          <w:sz w:val="21"/>
          <w:szCs w:val="21"/>
        </w:rPr>
      </w:pPr>
      <w:r w:rsidRPr="00787689">
        <w:rPr>
          <w:rStyle w:val="pln"/>
          <w:sz w:val="21"/>
          <w:szCs w:val="21"/>
        </w:rPr>
        <w:tab/>
      </w:r>
      <w:proofErr w:type="spellStart"/>
      <w:r w:rsidRPr="00787689">
        <w:rPr>
          <w:rStyle w:val="pln"/>
          <w:sz w:val="21"/>
          <w:szCs w:val="21"/>
        </w:rPr>
        <w:t>getch</w:t>
      </w:r>
      <w:proofErr w:type="spellEnd"/>
      <w:r w:rsidRPr="00787689">
        <w:rPr>
          <w:rStyle w:val="pun"/>
          <w:rFonts w:eastAsiaTheme="majorEastAsia"/>
          <w:sz w:val="21"/>
          <w:szCs w:val="21"/>
        </w:rPr>
        <w:t>();</w:t>
      </w:r>
    </w:p>
    <w:p w:rsidR="00787689" w:rsidRPr="00787689" w:rsidRDefault="00787689" w:rsidP="00787689">
      <w:pPr>
        <w:pStyle w:val="HTMLPreformatted"/>
        <w:numPr>
          <w:ilvl w:val="0"/>
          <w:numId w:val="7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4F4F4"/>
        <w:tabs>
          <w:tab w:val="clear" w:pos="720"/>
        </w:tabs>
        <w:wordWrap w:val="0"/>
        <w:spacing w:before="100" w:beforeAutospacing="1" w:after="100" w:afterAutospacing="1"/>
        <w:ind w:left="0"/>
        <w:rPr>
          <w:sz w:val="21"/>
          <w:szCs w:val="21"/>
        </w:rPr>
      </w:pPr>
      <w:r w:rsidRPr="00787689">
        <w:rPr>
          <w:rStyle w:val="pln"/>
          <w:sz w:val="21"/>
          <w:szCs w:val="21"/>
        </w:rPr>
        <w:t> </w:t>
      </w:r>
    </w:p>
    <w:p w:rsidR="00787689" w:rsidRPr="00132E00" w:rsidRDefault="00787689" w:rsidP="00132E00">
      <w:pPr>
        <w:pStyle w:val="HTMLPreformatted"/>
        <w:numPr>
          <w:ilvl w:val="0"/>
          <w:numId w:val="7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rPr>
          <w:sz w:val="21"/>
          <w:szCs w:val="21"/>
        </w:rPr>
      </w:pPr>
      <w:r w:rsidRPr="00787689">
        <w:rPr>
          <w:rStyle w:val="pun"/>
          <w:rFonts w:eastAsiaTheme="majorEastAsia"/>
          <w:sz w:val="21"/>
          <w:szCs w:val="21"/>
        </w:rPr>
        <w:t>}</w:t>
      </w:r>
      <w:r w:rsidRPr="00132E00">
        <w:rPr>
          <w:rStyle w:val="pln"/>
          <w:sz w:val="21"/>
          <w:szCs w:val="21"/>
        </w:rPr>
        <w:t> </w:t>
      </w:r>
    </w:p>
    <w:p w:rsidR="00787689" w:rsidRPr="00787689" w:rsidRDefault="00787689" w:rsidP="00787689">
      <w:pPr>
        <w:pStyle w:val="Heading3"/>
        <w:shd w:val="clear" w:color="auto" w:fill="FFFFFF"/>
        <w:spacing w:before="300" w:after="150"/>
        <w:rPr>
          <w:rFonts w:ascii="Segoe UI" w:hAnsi="Segoe UI" w:cs="Segoe UI"/>
          <w:b w:val="0"/>
          <w:bCs w:val="0"/>
          <w:color w:val="auto"/>
          <w:sz w:val="36"/>
          <w:szCs w:val="36"/>
        </w:rPr>
      </w:pPr>
      <w:proofErr w:type="gramStart"/>
      <w:r w:rsidRPr="00787689">
        <w:rPr>
          <w:rFonts w:ascii="Segoe UI" w:hAnsi="Segoe UI" w:cs="Segoe UI"/>
          <w:b w:val="0"/>
          <w:bCs w:val="0"/>
          <w:color w:val="auto"/>
          <w:sz w:val="36"/>
          <w:szCs w:val="36"/>
        </w:rPr>
        <w:lastRenderedPageBreak/>
        <w:t>output</w:t>
      </w:r>
      <w:proofErr w:type="gramEnd"/>
    </w:p>
    <w:p w:rsidR="00787689" w:rsidRDefault="00787689" w:rsidP="00185AE4">
      <w:pPr>
        <w:spacing w:after="0" w:line="240" w:lineRule="auto"/>
      </w:pPr>
      <w:r w:rsidRPr="00787689">
        <w:rPr>
          <w:noProof/>
        </w:rPr>
        <w:drawing>
          <wp:inline distT="0" distB="0" distL="0" distR="0">
            <wp:extent cx="4543631" cy="2988574"/>
            <wp:effectExtent l="0" t="0" r="0" b="2540"/>
            <wp:docPr id="8" name="Picture 8" descr="http://scanftree.com/Data_Structure/pri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scanftree.com/Data_Structure/prim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5536" cy="2989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09A4" w:rsidRDefault="00F009A4" w:rsidP="00185AE4">
      <w:pPr>
        <w:spacing w:after="0" w:line="240" w:lineRule="auto"/>
      </w:pPr>
    </w:p>
    <w:p w:rsidR="00F009A4" w:rsidRPr="00C95218" w:rsidRDefault="00F009A4" w:rsidP="00F009A4">
      <w:p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Times New Roman"/>
          <w:b/>
          <w:color w:val="000000"/>
          <w:sz w:val="27"/>
          <w:szCs w:val="27"/>
        </w:rPr>
      </w:pPr>
      <w:r w:rsidRPr="00C95218">
        <w:rPr>
          <w:rFonts w:ascii="Garamond" w:eastAsia="Times New Roman" w:hAnsi="Garamond" w:cs="Times New Roman"/>
          <w:b/>
          <w:color w:val="000000"/>
          <w:sz w:val="27"/>
          <w:szCs w:val="27"/>
        </w:rPr>
        <w:t xml:space="preserve">Example </w:t>
      </w:r>
    </w:p>
    <w:p w:rsidR="00F009A4" w:rsidRPr="00F64BA8" w:rsidRDefault="00F009A4" w:rsidP="00F009A4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Garamond" w:eastAsia="Times New Roman" w:hAnsi="Garamond" w:cs="Times New Roman"/>
          <w:color w:val="000000"/>
          <w:sz w:val="27"/>
          <w:szCs w:val="27"/>
        </w:rPr>
      </w:pPr>
      <w:r>
        <w:rPr>
          <w:rFonts w:ascii="Garamond" w:eastAsia="Times New Roman" w:hAnsi="Garamond" w:cs="Times New Roman"/>
          <w:noProof/>
          <w:color w:val="000000"/>
          <w:sz w:val="27"/>
          <w:szCs w:val="27"/>
        </w:rPr>
        <w:drawing>
          <wp:inline distT="0" distB="0" distL="0" distR="0" wp14:anchorId="0E2106E5" wp14:editId="2412252F">
            <wp:extent cx="5719313" cy="2474288"/>
            <wp:effectExtent l="0" t="0" r="0" b="0"/>
            <wp:docPr id="9" name="Picture 9" descr="pri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im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446" cy="247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009A4" w:rsidRDefault="00F009A4" w:rsidP="00F009A4">
      <w:pPr>
        <w:pStyle w:val="Heading1"/>
        <w:spacing w:before="0" w:line="240" w:lineRule="auto"/>
        <w:ind w:right="48"/>
        <w:jc w:val="center"/>
        <w:rPr>
          <w:rFonts w:ascii="Verdana" w:hAnsi="Verdana"/>
          <w:bCs w:val="0"/>
          <w:color w:val="auto"/>
          <w:spacing w:val="-15"/>
        </w:rPr>
      </w:pPr>
    </w:p>
    <w:p w:rsidR="00F009A4" w:rsidRPr="00787689" w:rsidRDefault="00F009A4" w:rsidP="00185AE4">
      <w:pPr>
        <w:spacing w:after="0" w:line="240" w:lineRule="auto"/>
      </w:pPr>
    </w:p>
    <w:sectPr w:rsidR="00F009A4" w:rsidRPr="00787689" w:rsidSect="000E760E"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1947" w:rsidRDefault="003A1947" w:rsidP="003A1947">
      <w:pPr>
        <w:spacing w:after="0" w:line="240" w:lineRule="auto"/>
      </w:pPr>
      <w:r>
        <w:separator/>
      </w:r>
    </w:p>
  </w:endnote>
  <w:endnote w:type="continuationSeparator" w:id="0">
    <w:p w:rsidR="003A1947" w:rsidRDefault="003A1947" w:rsidP="003A19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108226"/>
      <w:docPartObj>
        <w:docPartGallery w:val="Page Numbers (Bottom of Page)"/>
        <w:docPartUnique/>
      </w:docPartObj>
    </w:sdtPr>
    <w:sdtEndPr/>
    <w:sdtContent>
      <w:p w:rsidR="003A1947" w:rsidRDefault="00F009A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51B37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3A1947" w:rsidRDefault="003A194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1947" w:rsidRDefault="003A1947" w:rsidP="003A1947">
      <w:pPr>
        <w:spacing w:after="0" w:line="240" w:lineRule="auto"/>
      </w:pPr>
      <w:r>
        <w:separator/>
      </w:r>
    </w:p>
  </w:footnote>
  <w:footnote w:type="continuationSeparator" w:id="0">
    <w:p w:rsidR="003A1947" w:rsidRDefault="003A1947" w:rsidP="003A19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B78ED"/>
    <w:multiLevelType w:val="multilevel"/>
    <w:tmpl w:val="DA522CF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D3D63AB"/>
    <w:multiLevelType w:val="multilevel"/>
    <w:tmpl w:val="A8EAA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94155DD"/>
    <w:multiLevelType w:val="multilevel"/>
    <w:tmpl w:val="A64E9B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D7C1CDC"/>
    <w:multiLevelType w:val="multilevel"/>
    <w:tmpl w:val="C40440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1F37F73"/>
    <w:multiLevelType w:val="multilevel"/>
    <w:tmpl w:val="53A2D81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6CA24AB"/>
    <w:multiLevelType w:val="hybridMultilevel"/>
    <w:tmpl w:val="60EA8D0A"/>
    <w:lvl w:ilvl="0" w:tplc="2B84BA7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9016B6C"/>
    <w:multiLevelType w:val="multilevel"/>
    <w:tmpl w:val="DC2864A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0"/>
  </w:num>
  <w:num w:numId="5">
    <w:abstractNumId w:val="5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E6057"/>
    <w:rsid w:val="000D1090"/>
    <w:rsid w:val="000E760E"/>
    <w:rsid w:val="00132E00"/>
    <w:rsid w:val="00185AE4"/>
    <w:rsid w:val="001D271F"/>
    <w:rsid w:val="00245700"/>
    <w:rsid w:val="00251B37"/>
    <w:rsid w:val="00265668"/>
    <w:rsid w:val="002A37D4"/>
    <w:rsid w:val="003A1947"/>
    <w:rsid w:val="00581546"/>
    <w:rsid w:val="005A69B1"/>
    <w:rsid w:val="00787689"/>
    <w:rsid w:val="007A151A"/>
    <w:rsid w:val="00824A1B"/>
    <w:rsid w:val="008E2388"/>
    <w:rsid w:val="00A27E6B"/>
    <w:rsid w:val="00A477B3"/>
    <w:rsid w:val="00AF79E7"/>
    <w:rsid w:val="00B70A2D"/>
    <w:rsid w:val="00C95218"/>
    <w:rsid w:val="00CE6057"/>
    <w:rsid w:val="00D540C7"/>
    <w:rsid w:val="00D750A4"/>
    <w:rsid w:val="00DD0EA5"/>
    <w:rsid w:val="00F009A4"/>
    <w:rsid w:val="00F27611"/>
    <w:rsid w:val="00F64BA8"/>
    <w:rsid w:val="00FD1C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760E"/>
  </w:style>
  <w:style w:type="paragraph" w:styleId="Heading1">
    <w:name w:val="heading 1"/>
    <w:basedOn w:val="Normal"/>
    <w:next w:val="Normal"/>
    <w:link w:val="Heading1Char"/>
    <w:uiPriority w:val="9"/>
    <w:qFormat/>
    <w:rsid w:val="00FD1C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D540C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0A2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0A2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60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6057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D540C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540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D540C7"/>
  </w:style>
  <w:style w:type="paragraph" w:styleId="ListParagraph">
    <w:name w:val="List Paragraph"/>
    <w:basedOn w:val="Normal"/>
    <w:uiPriority w:val="34"/>
    <w:qFormat/>
    <w:rsid w:val="00D540C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D1CF1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D1CF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70A2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0A2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76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7689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787689"/>
  </w:style>
  <w:style w:type="character" w:customStyle="1" w:styleId="pun">
    <w:name w:val="pun"/>
    <w:basedOn w:val="DefaultParagraphFont"/>
    <w:rsid w:val="00787689"/>
  </w:style>
  <w:style w:type="character" w:customStyle="1" w:styleId="lit">
    <w:name w:val="lit"/>
    <w:basedOn w:val="DefaultParagraphFont"/>
    <w:rsid w:val="00787689"/>
  </w:style>
  <w:style w:type="character" w:customStyle="1" w:styleId="kwd">
    <w:name w:val="kwd"/>
    <w:basedOn w:val="DefaultParagraphFont"/>
    <w:rsid w:val="00787689"/>
  </w:style>
  <w:style w:type="character" w:customStyle="1" w:styleId="typ">
    <w:name w:val="typ"/>
    <w:basedOn w:val="DefaultParagraphFont"/>
    <w:rsid w:val="00787689"/>
  </w:style>
  <w:style w:type="character" w:customStyle="1" w:styleId="com">
    <w:name w:val="com"/>
    <w:basedOn w:val="DefaultParagraphFont"/>
    <w:rsid w:val="00787689"/>
  </w:style>
  <w:style w:type="character" w:customStyle="1" w:styleId="str">
    <w:name w:val="str"/>
    <w:basedOn w:val="DefaultParagraphFont"/>
    <w:rsid w:val="00787689"/>
  </w:style>
  <w:style w:type="paragraph" w:styleId="Header">
    <w:name w:val="header"/>
    <w:basedOn w:val="Normal"/>
    <w:link w:val="HeaderChar"/>
    <w:uiPriority w:val="99"/>
    <w:semiHidden/>
    <w:unhideWhenUsed/>
    <w:rsid w:val="003A19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A1947"/>
  </w:style>
  <w:style w:type="paragraph" w:styleId="Footer">
    <w:name w:val="footer"/>
    <w:basedOn w:val="Normal"/>
    <w:link w:val="FooterChar"/>
    <w:uiPriority w:val="99"/>
    <w:unhideWhenUsed/>
    <w:rsid w:val="003A19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1947"/>
  </w:style>
  <w:style w:type="paragraph" w:customStyle="1" w:styleId="centered">
    <w:name w:val="centered"/>
    <w:basedOn w:val="Normal"/>
    <w:rsid w:val="00F64B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1C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D540C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0A2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0A2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60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6057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D540C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540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D540C7"/>
  </w:style>
  <w:style w:type="paragraph" w:styleId="ListParagraph">
    <w:name w:val="List Paragraph"/>
    <w:basedOn w:val="Normal"/>
    <w:uiPriority w:val="34"/>
    <w:qFormat/>
    <w:rsid w:val="00D540C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D1CF1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D1CF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0A2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0A2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76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7689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787689"/>
  </w:style>
  <w:style w:type="character" w:customStyle="1" w:styleId="pun">
    <w:name w:val="pun"/>
    <w:basedOn w:val="DefaultParagraphFont"/>
    <w:rsid w:val="00787689"/>
  </w:style>
  <w:style w:type="character" w:customStyle="1" w:styleId="lit">
    <w:name w:val="lit"/>
    <w:basedOn w:val="DefaultParagraphFont"/>
    <w:rsid w:val="00787689"/>
  </w:style>
  <w:style w:type="character" w:customStyle="1" w:styleId="kwd">
    <w:name w:val="kwd"/>
    <w:basedOn w:val="DefaultParagraphFont"/>
    <w:rsid w:val="00787689"/>
  </w:style>
  <w:style w:type="character" w:customStyle="1" w:styleId="typ">
    <w:name w:val="typ"/>
    <w:basedOn w:val="DefaultParagraphFont"/>
    <w:rsid w:val="00787689"/>
  </w:style>
  <w:style w:type="character" w:customStyle="1" w:styleId="com">
    <w:name w:val="com"/>
    <w:basedOn w:val="DefaultParagraphFont"/>
    <w:rsid w:val="00787689"/>
  </w:style>
  <w:style w:type="character" w:customStyle="1" w:styleId="str">
    <w:name w:val="str"/>
    <w:basedOn w:val="DefaultParagraphFont"/>
    <w:rsid w:val="007876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16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5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3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5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0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6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1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8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9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1B6F80-95EE-4AE1-A5D7-FB55803920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5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24</cp:revision>
  <cp:lastPrinted>2017-02-20T08:37:00Z</cp:lastPrinted>
  <dcterms:created xsi:type="dcterms:W3CDTF">2017-02-18T17:42:00Z</dcterms:created>
  <dcterms:modified xsi:type="dcterms:W3CDTF">2018-02-12T17:18:00Z</dcterms:modified>
</cp:coreProperties>
</file>